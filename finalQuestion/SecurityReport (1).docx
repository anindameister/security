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62ED" w14:textId="77777777" w:rsidR="009A4B06" w:rsidRDefault="009A4B06">
      <w:pPr>
        <w:spacing w:line="100" w:lineRule="exact"/>
        <w:rPr>
          <w:sz w:val="11"/>
          <w:szCs w:val="11"/>
        </w:rPr>
      </w:pPr>
    </w:p>
    <w:p w14:paraId="1D93E01D" w14:textId="77777777" w:rsidR="009A4B06" w:rsidRDefault="009A4B06">
      <w:pPr>
        <w:spacing w:line="200" w:lineRule="exact"/>
      </w:pPr>
    </w:p>
    <w:p w14:paraId="4D096CFC" w14:textId="77777777" w:rsidR="009A4B06" w:rsidRPr="002B5DEB" w:rsidRDefault="002B5DEB">
      <w:pPr>
        <w:spacing w:line="540" w:lineRule="exact"/>
        <w:ind w:left="865"/>
        <w:rPr>
          <w:sz w:val="33"/>
          <w:szCs w:val="33"/>
          <w:lang w:val="fr-FR"/>
        </w:rPr>
      </w:pPr>
      <w:r>
        <w:pict w14:anchorId="172ED8D9">
          <v:group id="_x0000_s1030" style="position:absolute;left:0;text-align:left;margin-left:85.05pt;margin-top:65.25pt;width:425.2pt;height:0;z-index:-251659264;mso-position-horizontal-relative:page" coordorigin="1701,1305" coordsize="8504,0">
            <v:shape id="_x0000_s1031" style="position:absolute;left:1701;top:1305;width:8504;height:0" coordorigin="1701,1305" coordsize="8504,0" path="m1701,1305r8504,e" filled="f" strokeweight=".53517mm">
              <v:path arrowok="t"/>
            </v:shape>
            <w10:wrap anchorx="page"/>
          </v:group>
        </w:pict>
      </w:r>
      <w:r w:rsidRPr="002B5DEB">
        <w:rPr>
          <w:position w:val="-2"/>
          <w:sz w:val="41"/>
          <w:szCs w:val="41"/>
          <w:lang w:val="fr-FR"/>
        </w:rPr>
        <w:t>E</w:t>
      </w:r>
      <w:r w:rsidRPr="002B5DEB">
        <w:rPr>
          <w:position w:val="-2"/>
          <w:sz w:val="33"/>
          <w:szCs w:val="33"/>
          <w:lang w:val="fr-FR"/>
        </w:rPr>
        <w:t xml:space="preserve">COLE DES </w:t>
      </w:r>
      <w:r w:rsidRPr="002B5DEB">
        <w:rPr>
          <w:position w:val="-2"/>
          <w:sz w:val="41"/>
          <w:szCs w:val="41"/>
          <w:lang w:val="fr-FR"/>
        </w:rPr>
        <w:t>M</w:t>
      </w:r>
      <w:r w:rsidRPr="002B5DEB">
        <w:rPr>
          <w:position w:val="-2"/>
          <w:sz w:val="33"/>
          <w:szCs w:val="33"/>
          <w:lang w:val="fr-FR"/>
        </w:rPr>
        <w:t xml:space="preserve">INES DE </w:t>
      </w:r>
      <w:r w:rsidRPr="002B5DEB">
        <w:rPr>
          <w:position w:val="-2"/>
          <w:sz w:val="41"/>
          <w:szCs w:val="41"/>
          <w:lang w:val="fr-FR"/>
        </w:rPr>
        <w:t>S</w:t>
      </w:r>
      <w:r w:rsidRPr="002B5DEB">
        <w:rPr>
          <w:position w:val="-2"/>
          <w:sz w:val="33"/>
          <w:szCs w:val="33"/>
          <w:lang w:val="fr-FR"/>
        </w:rPr>
        <w:t>AINT</w:t>
      </w:r>
      <w:r w:rsidRPr="002B5DEB">
        <w:rPr>
          <w:position w:val="-2"/>
          <w:sz w:val="41"/>
          <w:szCs w:val="41"/>
          <w:lang w:val="fr-FR"/>
        </w:rPr>
        <w:t>-E</w:t>
      </w:r>
      <w:r w:rsidRPr="002B5DEB">
        <w:rPr>
          <w:position w:val="7"/>
          <w:sz w:val="41"/>
          <w:szCs w:val="41"/>
          <w:lang w:val="fr-FR"/>
        </w:rPr>
        <w:t xml:space="preserve">´ </w:t>
      </w:r>
      <w:r w:rsidRPr="002B5DEB">
        <w:rPr>
          <w:position w:val="-2"/>
          <w:sz w:val="33"/>
          <w:szCs w:val="33"/>
          <w:lang w:val="fr-FR"/>
        </w:rPr>
        <w:t>TIENNE</w:t>
      </w:r>
    </w:p>
    <w:p w14:paraId="7DA6DF14" w14:textId="77777777" w:rsidR="009A4B06" w:rsidRPr="002B5DEB" w:rsidRDefault="009A4B06">
      <w:pPr>
        <w:spacing w:before="8" w:line="120" w:lineRule="exact"/>
        <w:rPr>
          <w:sz w:val="12"/>
          <w:szCs w:val="12"/>
          <w:lang w:val="fr-FR"/>
        </w:rPr>
      </w:pPr>
    </w:p>
    <w:p w14:paraId="05C8F2D0" w14:textId="77777777" w:rsidR="009A4B06" w:rsidRPr="002B5DEB" w:rsidRDefault="009A4B06">
      <w:pPr>
        <w:spacing w:line="200" w:lineRule="exact"/>
        <w:rPr>
          <w:lang w:val="fr-FR"/>
        </w:rPr>
      </w:pPr>
    </w:p>
    <w:p w14:paraId="0917C273" w14:textId="77777777" w:rsidR="009A4B06" w:rsidRPr="002B5DEB" w:rsidRDefault="009A4B06">
      <w:pPr>
        <w:spacing w:line="200" w:lineRule="exact"/>
        <w:rPr>
          <w:lang w:val="fr-FR"/>
        </w:rPr>
      </w:pPr>
    </w:p>
    <w:p w14:paraId="6F8B61AF" w14:textId="77777777" w:rsidR="009A4B06" w:rsidRPr="002B5DEB" w:rsidRDefault="009A4B06">
      <w:pPr>
        <w:spacing w:line="200" w:lineRule="exact"/>
        <w:rPr>
          <w:lang w:val="fr-FR"/>
        </w:rPr>
      </w:pPr>
    </w:p>
    <w:p w14:paraId="512F6159" w14:textId="77777777" w:rsidR="009A4B06" w:rsidRPr="002B5DEB" w:rsidRDefault="009A4B06">
      <w:pPr>
        <w:spacing w:line="200" w:lineRule="exact"/>
        <w:rPr>
          <w:lang w:val="fr-FR"/>
        </w:rPr>
      </w:pPr>
    </w:p>
    <w:p w14:paraId="21B66707" w14:textId="77777777" w:rsidR="009A4B06" w:rsidRDefault="002B5DEB">
      <w:pPr>
        <w:spacing w:before="56" w:line="460" w:lineRule="exact"/>
        <w:ind w:left="2473" w:right="1670" w:hanging="719"/>
        <w:rPr>
          <w:sz w:val="50"/>
          <w:szCs w:val="50"/>
        </w:rPr>
      </w:pPr>
      <w:r>
        <w:pict w14:anchorId="7B41CA01">
          <v:group id="_x0000_s1028" style="position:absolute;left:0;text-align:left;margin-left:85.05pt;margin-top:69.35pt;width:425.2pt;height:0;z-index:-251658240;mso-position-horizontal-relative:page" coordorigin="1701,1387" coordsize="8504,0">
            <v:shape id="_x0000_s1029" style="position:absolute;left:1701;top:1387;width:8504;height:0" coordorigin="1701,1387" coordsize="8504,0" path="m1701,1387r8504,e" filled="f" strokeweight=".53517mm">
              <v:path arrowok="t"/>
            </v:shape>
            <w10:wrap anchorx="page"/>
          </v:group>
        </w:pict>
      </w:r>
      <w:r>
        <w:rPr>
          <w:w w:val="101"/>
          <w:sz w:val="50"/>
          <w:szCs w:val="50"/>
        </w:rPr>
        <w:t>Covid-19</w:t>
      </w:r>
      <w:r>
        <w:rPr>
          <w:sz w:val="50"/>
          <w:szCs w:val="50"/>
        </w:rPr>
        <w:t xml:space="preserve"> </w:t>
      </w:r>
      <w:r>
        <w:rPr>
          <w:w w:val="101"/>
          <w:sz w:val="50"/>
          <w:szCs w:val="50"/>
        </w:rPr>
        <w:t>pandemic</w:t>
      </w:r>
      <w:r>
        <w:rPr>
          <w:sz w:val="50"/>
          <w:szCs w:val="50"/>
        </w:rPr>
        <w:t xml:space="preserve"> </w:t>
      </w:r>
      <w:r>
        <w:rPr>
          <w:w w:val="101"/>
          <w:sz w:val="50"/>
          <w:szCs w:val="50"/>
        </w:rPr>
        <w:t>and proximitytracing</w:t>
      </w:r>
    </w:p>
    <w:p w14:paraId="6D9B4D42" w14:textId="77777777" w:rsidR="009A4B06" w:rsidRDefault="009A4B06">
      <w:pPr>
        <w:spacing w:line="200" w:lineRule="exact"/>
      </w:pPr>
    </w:p>
    <w:p w14:paraId="79EFD562" w14:textId="77777777" w:rsidR="009A4B06" w:rsidRDefault="009A4B06">
      <w:pPr>
        <w:spacing w:line="200" w:lineRule="exact"/>
      </w:pPr>
    </w:p>
    <w:p w14:paraId="00DA0CE9" w14:textId="77777777" w:rsidR="009A4B06" w:rsidRDefault="009A4B06">
      <w:pPr>
        <w:spacing w:line="200" w:lineRule="exact"/>
      </w:pPr>
    </w:p>
    <w:p w14:paraId="482E074F" w14:textId="77777777" w:rsidR="009A4B06" w:rsidRDefault="009A4B06">
      <w:pPr>
        <w:spacing w:line="200" w:lineRule="exact"/>
      </w:pPr>
    </w:p>
    <w:p w14:paraId="28DB322D" w14:textId="77777777" w:rsidR="009A4B06" w:rsidRDefault="009A4B06">
      <w:pPr>
        <w:spacing w:line="200" w:lineRule="exact"/>
      </w:pPr>
    </w:p>
    <w:p w14:paraId="7C20AA6E" w14:textId="77777777" w:rsidR="009A4B06" w:rsidRDefault="009A4B06">
      <w:pPr>
        <w:spacing w:before="6" w:line="200" w:lineRule="exact"/>
        <w:sectPr w:rsidR="009A4B06">
          <w:pgSz w:w="11920" w:h="16840"/>
          <w:pgMar w:top="1560" w:right="1680" w:bottom="280" w:left="1680" w:header="720" w:footer="720" w:gutter="0"/>
          <w:cols w:space="720"/>
        </w:sectPr>
      </w:pPr>
    </w:p>
    <w:p w14:paraId="0C37461C" w14:textId="77777777" w:rsidR="009A4B06" w:rsidRDefault="002B5DEB">
      <w:pPr>
        <w:spacing w:before="20"/>
        <w:ind w:left="782"/>
        <w:rPr>
          <w:sz w:val="29"/>
          <w:szCs w:val="29"/>
        </w:rPr>
      </w:pPr>
      <w:r>
        <w:rPr>
          <w:w w:val="102"/>
          <w:sz w:val="29"/>
          <w:szCs w:val="29"/>
        </w:rPr>
        <w:t>Submitted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by:</w:t>
      </w:r>
    </w:p>
    <w:p w14:paraId="3F89554C" w14:textId="77777777" w:rsidR="009A4B06" w:rsidRDefault="002B5DEB">
      <w:pPr>
        <w:spacing w:line="360" w:lineRule="atLeast"/>
        <w:ind w:left="782" w:right="-48"/>
        <w:rPr>
          <w:sz w:val="29"/>
          <w:szCs w:val="29"/>
        </w:rPr>
      </w:pPr>
      <w:r>
        <w:rPr>
          <w:w w:val="102"/>
          <w:sz w:val="29"/>
          <w:szCs w:val="29"/>
        </w:rPr>
        <w:t>Aninda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M</w:t>
      </w:r>
      <w:r>
        <w:rPr>
          <w:w w:val="99"/>
          <w:sz w:val="23"/>
          <w:szCs w:val="23"/>
        </w:rPr>
        <w:t>AULIK</w:t>
      </w:r>
      <w:r>
        <w:rPr>
          <w:w w:val="102"/>
          <w:sz w:val="29"/>
          <w:szCs w:val="29"/>
        </w:rPr>
        <w:t>, CPS2</w:t>
      </w:r>
    </w:p>
    <w:p w14:paraId="129A1622" w14:textId="77777777" w:rsidR="009A4B06" w:rsidRDefault="002B5DEB">
      <w:pPr>
        <w:spacing w:before="8" w:line="180" w:lineRule="exact"/>
        <w:rPr>
          <w:sz w:val="19"/>
          <w:szCs w:val="19"/>
        </w:rPr>
      </w:pPr>
      <w:r>
        <w:br w:type="column"/>
      </w:r>
    </w:p>
    <w:p w14:paraId="3C4FE1CE" w14:textId="77777777" w:rsidR="009A4B06" w:rsidRDefault="002B5DEB">
      <w:pPr>
        <w:ind w:left="637"/>
        <w:rPr>
          <w:sz w:val="29"/>
          <w:szCs w:val="29"/>
        </w:rPr>
      </w:pPr>
      <w:r>
        <w:rPr>
          <w:w w:val="102"/>
          <w:sz w:val="29"/>
          <w:szCs w:val="29"/>
        </w:rPr>
        <w:t>Supervisor:</w:t>
      </w:r>
    </w:p>
    <w:p w14:paraId="5F96724D" w14:textId="77777777" w:rsidR="009A4B06" w:rsidRDefault="002B5DEB">
      <w:pPr>
        <w:spacing w:before="36"/>
        <w:rPr>
          <w:sz w:val="23"/>
          <w:szCs w:val="23"/>
        </w:rPr>
        <w:sectPr w:rsidR="009A4B06">
          <w:type w:val="continuous"/>
          <w:pgSz w:w="11920" w:h="16840"/>
          <w:pgMar w:top="1560" w:right="1680" w:bottom="280" w:left="1680" w:header="720" w:footer="720" w:gutter="0"/>
          <w:cols w:num="2" w:space="720" w:equalWidth="0">
            <w:col w:w="2819" w:space="2970"/>
            <w:col w:w="2771"/>
          </w:cols>
        </w:sectPr>
      </w:pPr>
      <w:r>
        <w:rPr>
          <w:w w:val="102"/>
          <w:sz w:val="29"/>
          <w:szCs w:val="29"/>
        </w:rPr>
        <w:t>Prof.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P.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J</w:t>
      </w:r>
      <w:r>
        <w:rPr>
          <w:w w:val="99"/>
          <w:sz w:val="23"/>
          <w:szCs w:val="23"/>
        </w:rPr>
        <w:t>AILLON</w:t>
      </w:r>
    </w:p>
    <w:p w14:paraId="29ABE557" w14:textId="77777777" w:rsidR="009A4B06" w:rsidRDefault="009A4B06">
      <w:pPr>
        <w:spacing w:before="7" w:line="140" w:lineRule="exact"/>
        <w:rPr>
          <w:sz w:val="14"/>
          <w:szCs w:val="14"/>
        </w:rPr>
      </w:pPr>
    </w:p>
    <w:p w14:paraId="428A0DA0" w14:textId="77777777" w:rsidR="009A4B06" w:rsidRDefault="009A4B06">
      <w:pPr>
        <w:spacing w:line="200" w:lineRule="exact"/>
      </w:pPr>
    </w:p>
    <w:p w14:paraId="453996DB" w14:textId="77777777" w:rsidR="009A4B06" w:rsidRDefault="009A4B06">
      <w:pPr>
        <w:spacing w:line="200" w:lineRule="exact"/>
      </w:pPr>
    </w:p>
    <w:p w14:paraId="4D5D2055" w14:textId="77777777" w:rsidR="009A4B06" w:rsidRDefault="009A4B06">
      <w:pPr>
        <w:spacing w:line="200" w:lineRule="exact"/>
      </w:pPr>
    </w:p>
    <w:p w14:paraId="08AE2F61" w14:textId="77777777" w:rsidR="009A4B06" w:rsidRDefault="009A4B06">
      <w:pPr>
        <w:spacing w:line="200" w:lineRule="exact"/>
      </w:pPr>
    </w:p>
    <w:p w14:paraId="1D5C4F31" w14:textId="77777777" w:rsidR="009A4B06" w:rsidRDefault="009A4B06">
      <w:pPr>
        <w:spacing w:line="200" w:lineRule="exact"/>
      </w:pPr>
    </w:p>
    <w:p w14:paraId="7956D20E" w14:textId="77777777" w:rsidR="009A4B06" w:rsidRDefault="009A4B06">
      <w:pPr>
        <w:spacing w:line="200" w:lineRule="exact"/>
      </w:pPr>
    </w:p>
    <w:p w14:paraId="12C55953" w14:textId="77777777" w:rsidR="009A4B06" w:rsidRDefault="009A4B06">
      <w:pPr>
        <w:spacing w:line="200" w:lineRule="exact"/>
      </w:pPr>
    </w:p>
    <w:p w14:paraId="380090E8" w14:textId="77777777" w:rsidR="009A4B06" w:rsidRDefault="009A4B06">
      <w:pPr>
        <w:spacing w:line="200" w:lineRule="exact"/>
      </w:pPr>
    </w:p>
    <w:p w14:paraId="08C3E043" w14:textId="77777777" w:rsidR="009A4B06" w:rsidRDefault="009A4B06">
      <w:pPr>
        <w:spacing w:line="200" w:lineRule="exact"/>
      </w:pPr>
    </w:p>
    <w:p w14:paraId="5D7F24DB" w14:textId="77777777" w:rsidR="009A4B06" w:rsidRDefault="009A4B06">
      <w:pPr>
        <w:spacing w:line="200" w:lineRule="exact"/>
      </w:pPr>
    </w:p>
    <w:p w14:paraId="71B5E070" w14:textId="77777777" w:rsidR="009A4B06" w:rsidRDefault="002B5DEB">
      <w:pPr>
        <w:spacing w:before="18"/>
        <w:ind w:left="3247" w:right="3247"/>
        <w:jc w:val="center"/>
        <w:rPr>
          <w:sz w:val="29"/>
          <w:szCs w:val="29"/>
        </w:rPr>
      </w:pPr>
      <w:r>
        <w:rPr>
          <w:w w:val="102"/>
          <w:sz w:val="29"/>
          <w:szCs w:val="29"/>
        </w:rPr>
        <w:t>January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13,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2021</w:t>
      </w:r>
    </w:p>
    <w:p w14:paraId="697024B1" w14:textId="77777777" w:rsidR="009A4B06" w:rsidRDefault="009A4B06">
      <w:pPr>
        <w:spacing w:before="2" w:line="120" w:lineRule="exact"/>
        <w:rPr>
          <w:sz w:val="12"/>
          <w:szCs w:val="12"/>
        </w:rPr>
      </w:pPr>
    </w:p>
    <w:p w14:paraId="0E3C8BD2" w14:textId="77777777" w:rsidR="009A4B06" w:rsidRDefault="009A4B06">
      <w:pPr>
        <w:spacing w:line="200" w:lineRule="exact"/>
      </w:pPr>
    </w:p>
    <w:p w14:paraId="43CCB1E2" w14:textId="77777777" w:rsidR="009A4B06" w:rsidRDefault="009A4B06">
      <w:pPr>
        <w:spacing w:line="200" w:lineRule="exact"/>
      </w:pPr>
    </w:p>
    <w:p w14:paraId="1ED10697" w14:textId="77777777" w:rsidR="009A4B06" w:rsidRDefault="009A4B06">
      <w:pPr>
        <w:spacing w:line="200" w:lineRule="exact"/>
      </w:pPr>
    </w:p>
    <w:p w14:paraId="53F6A060" w14:textId="77777777" w:rsidR="009A4B06" w:rsidRDefault="009A4B06">
      <w:pPr>
        <w:spacing w:line="200" w:lineRule="exact"/>
      </w:pPr>
    </w:p>
    <w:p w14:paraId="377374B1" w14:textId="77777777" w:rsidR="009A4B06" w:rsidRDefault="009A4B06">
      <w:pPr>
        <w:spacing w:line="200" w:lineRule="exact"/>
      </w:pPr>
    </w:p>
    <w:p w14:paraId="635080C4" w14:textId="77777777" w:rsidR="009A4B06" w:rsidRDefault="009A4B06">
      <w:pPr>
        <w:spacing w:line="200" w:lineRule="exact"/>
      </w:pPr>
    </w:p>
    <w:p w14:paraId="2268D092" w14:textId="77777777" w:rsidR="009A4B06" w:rsidRDefault="009A4B06">
      <w:pPr>
        <w:spacing w:line="200" w:lineRule="exact"/>
      </w:pPr>
    </w:p>
    <w:p w14:paraId="2A164410" w14:textId="77777777" w:rsidR="009A4B06" w:rsidRDefault="009A4B06">
      <w:pPr>
        <w:spacing w:line="200" w:lineRule="exact"/>
      </w:pPr>
    </w:p>
    <w:p w14:paraId="333DD72E" w14:textId="77777777" w:rsidR="009A4B06" w:rsidRDefault="002B5DEB">
      <w:pPr>
        <w:ind w:left="3433"/>
        <w:sectPr w:rsidR="009A4B06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  <w:r>
        <w:pict w14:anchorId="25EF8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78pt">
            <v:imagedata r:id="rId5" o:title=""/>
          </v:shape>
        </w:pict>
      </w:r>
    </w:p>
    <w:p w14:paraId="6674D07B" w14:textId="77777777" w:rsidR="009A4B06" w:rsidRDefault="009A4B06">
      <w:pPr>
        <w:spacing w:before="4" w:line="180" w:lineRule="exact"/>
        <w:rPr>
          <w:sz w:val="19"/>
          <w:szCs w:val="19"/>
        </w:rPr>
      </w:pPr>
    </w:p>
    <w:p w14:paraId="2A6EF78B" w14:textId="77777777" w:rsidR="009A4B06" w:rsidRDefault="009A4B06">
      <w:pPr>
        <w:spacing w:line="200" w:lineRule="exact"/>
      </w:pPr>
    </w:p>
    <w:p w14:paraId="7E1B68CF" w14:textId="77777777" w:rsidR="009A4B06" w:rsidRDefault="002B5DEB">
      <w:pPr>
        <w:spacing w:before="8"/>
        <w:ind w:left="101"/>
        <w:rPr>
          <w:sz w:val="26"/>
          <w:szCs w:val="26"/>
        </w:rPr>
      </w:pPr>
      <w:r>
        <w:rPr>
          <w:w w:val="99"/>
          <w:sz w:val="26"/>
          <w:szCs w:val="26"/>
        </w:rPr>
        <w:t>Contents</w:t>
      </w:r>
    </w:p>
    <w:p w14:paraId="7C90BAD1" w14:textId="77777777" w:rsidR="009A4B06" w:rsidRDefault="009A4B06">
      <w:pPr>
        <w:spacing w:before="5" w:line="160" w:lineRule="exact"/>
        <w:rPr>
          <w:sz w:val="16"/>
          <w:szCs w:val="16"/>
        </w:rPr>
      </w:pPr>
    </w:p>
    <w:p w14:paraId="575BDA3D" w14:textId="77777777" w:rsidR="009A4B06" w:rsidRDefault="009A4B06">
      <w:pPr>
        <w:spacing w:line="200" w:lineRule="exact"/>
      </w:pPr>
    </w:p>
    <w:p w14:paraId="79D028CE" w14:textId="77777777" w:rsidR="009A4B06" w:rsidRDefault="002B5DEB">
      <w:pPr>
        <w:ind w:left="101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Synthesize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draw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exchanges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specification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</w:p>
    <w:p w14:paraId="41BA4E16" w14:textId="77777777" w:rsidR="009A4B06" w:rsidRDefault="002B5DEB">
      <w:pPr>
        <w:spacing w:before="11"/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proposal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w w:val="99"/>
          <w:sz w:val="24"/>
          <w:szCs w:val="24"/>
        </w:rPr>
        <w:t>2</w:t>
      </w:r>
    </w:p>
    <w:p w14:paraId="23528786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3025D7E1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1.1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recording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2</w:t>
      </w:r>
    </w:p>
    <w:p w14:paraId="36D78F0E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0697EE65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1.2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verification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2</w:t>
      </w:r>
    </w:p>
    <w:p w14:paraId="0DA15829" w14:textId="77777777" w:rsidR="009A4B06" w:rsidRDefault="009A4B06">
      <w:pPr>
        <w:spacing w:line="120" w:lineRule="exact"/>
        <w:rPr>
          <w:sz w:val="13"/>
          <w:szCs w:val="13"/>
        </w:rPr>
      </w:pPr>
    </w:p>
    <w:p w14:paraId="01BFCA9B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1.3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infection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declaration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2</w:t>
      </w:r>
    </w:p>
    <w:p w14:paraId="35CC4825" w14:textId="77777777" w:rsidR="009A4B06" w:rsidRDefault="009A4B06">
      <w:pPr>
        <w:spacing w:before="10" w:line="160" w:lineRule="exact"/>
        <w:rPr>
          <w:sz w:val="16"/>
          <w:szCs w:val="16"/>
        </w:rPr>
      </w:pPr>
    </w:p>
    <w:p w14:paraId="78F870E2" w14:textId="77777777" w:rsidR="009A4B06" w:rsidRDefault="009A4B06">
      <w:pPr>
        <w:spacing w:line="200" w:lineRule="exact"/>
      </w:pPr>
    </w:p>
    <w:p w14:paraId="6E0F7CD8" w14:textId="77777777" w:rsidR="009A4B06" w:rsidRDefault="002B5DEB">
      <w:pPr>
        <w:ind w:left="101"/>
        <w:rPr>
          <w:sz w:val="24"/>
          <w:szCs w:val="24"/>
        </w:rPr>
      </w:pP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DP-3T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Robert:</w:t>
      </w:r>
      <w:r>
        <w:rPr>
          <w:sz w:val="24"/>
          <w:szCs w:val="24"/>
        </w:rPr>
        <w:t xml:space="preserve">          </w:t>
      </w:r>
      <w:r>
        <w:rPr>
          <w:w w:val="99"/>
          <w:sz w:val="24"/>
          <w:szCs w:val="24"/>
        </w:rPr>
        <w:t>2</w:t>
      </w:r>
    </w:p>
    <w:p w14:paraId="6335564A" w14:textId="77777777" w:rsidR="009A4B06" w:rsidRDefault="009A4B06">
      <w:pPr>
        <w:spacing w:before="10" w:line="160" w:lineRule="exact"/>
        <w:rPr>
          <w:sz w:val="16"/>
          <w:szCs w:val="16"/>
        </w:rPr>
      </w:pPr>
    </w:p>
    <w:p w14:paraId="103C3D69" w14:textId="77777777" w:rsidR="009A4B06" w:rsidRDefault="009A4B06">
      <w:pPr>
        <w:spacing w:line="200" w:lineRule="exact"/>
      </w:pPr>
    </w:p>
    <w:p w14:paraId="720CA787" w14:textId="77777777" w:rsidR="009A4B06" w:rsidRDefault="002B5DEB">
      <w:pPr>
        <w:ind w:left="101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3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w w:val="99"/>
          <w:sz w:val="24"/>
          <w:szCs w:val="24"/>
        </w:rPr>
        <w:t>4</w:t>
      </w:r>
    </w:p>
    <w:p w14:paraId="6A83E3B2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60C31507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3.1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expressed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protocol?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4</w:t>
      </w:r>
    </w:p>
    <w:p w14:paraId="370AA6ED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2EB2B5D4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3.2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fulfills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goals?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4</w:t>
      </w:r>
    </w:p>
    <w:p w14:paraId="18F656CB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3D6C55E1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3.3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protocol?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6</w:t>
      </w:r>
    </w:p>
    <w:p w14:paraId="0027720F" w14:textId="77777777" w:rsidR="009A4B06" w:rsidRDefault="009A4B06">
      <w:pPr>
        <w:spacing w:before="10" w:line="160" w:lineRule="exact"/>
        <w:rPr>
          <w:sz w:val="16"/>
          <w:szCs w:val="16"/>
        </w:rPr>
      </w:pPr>
    </w:p>
    <w:p w14:paraId="044F4A59" w14:textId="77777777" w:rsidR="009A4B06" w:rsidRDefault="009A4B06">
      <w:pPr>
        <w:spacing w:line="200" w:lineRule="exact"/>
      </w:pPr>
    </w:p>
    <w:p w14:paraId="70E3E1D7" w14:textId="77777777" w:rsidR="009A4B06" w:rsidRDefault="002B5DEB">
      <w:pPr>
        <w:ind w:left="101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Imagine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</w:p>
    <w:p w14:paraId="715BF571" w14:textId="77777777" w:rsidR="009A4B06" w:rsidRDefault="002B5DEB">
      <w:pPr>
        <w:spacing w:before="11"/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w w:val="99"/>
          <w:sz w:val="24"/>
          <w:szCs w:val="24"/>
        </w:rPr>
        <w:t>6</w:t>
      </w:r>
    </w:p>
    <w:p w14:paraId="6FE3DF2B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13F55CD9" w14:textId="77777777" w:rsidR="009A4B06" w:rsidRDefault="002B5DEB">
      <w:pPr>
        <w:tabs>
          <w:tab w:val="left" w:pos="1000"/>
        </w:tabs>
        <w:spacing w:line="249" w:lineRule="auto"/>
        <w:ind w:left="1009" w:right="59" w:hanging="550"/>
        <w:rPr>
          <w:sz w:val="24"/>
          <w:szCs w:val="24"/>
        </w:rPr>
      </w:pPr>
      <w:r>
        <w:rPr>
          <w:w w:val="99"/>
          <w:sz w:val="24"/>
          <w:szCs w:val="24"/>
        </w:rPr>
        <w:t>4.1</w:t>
      </w:r>
      <w:r>
        <w:rPr>
          <w:sz w:val="24"/>
          <w:szCs w:val="24"/>
        </w:rPr>
        <w:tab/>
      </w:r>
      <w:r>
        <w:rPr>
          <w:w w:val="99"/>
          <w:sz w:val="24"/>
          <w:szCs w:val="24"/>
        </w:rPr>
        <w:t>Describe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global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infrastructure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equipment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placed)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 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w w:val="99"/>
          <w:sz w:val="24"/>
          <w:szCs w:val="24"/>
        </w:rPr>
        <w:t>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populations: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general population,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administration,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medical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teams)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7</w:t>
      </w:r>
    </w:p>
    <w:p w14:paraId="46F7BDC9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29389067" w14:textId="77777777" w:rsidR="009A4B06" w:rsidRDefault="002B5DEB">
      <w:pPr>
        <w:tabs>
          <w:tab w:val="left" w:pos="1000"/>
        </w:tabs>
        <w:spacing w:line="249" w:lineRule="auto"/>
        <w:ind w:left="1009" w:right="59" w:hanging="550"/>
        <w:rPr>
          <w:sz w:val="24"/>
          <w:szCs w:val="24"/>
        </w:rPr>
      </w:pPr>
      <w:r>
        <w:rPr>
          <w:w w:val="99"/>
          <w:sz w:val="24"/>
          <w:szCs w:val="24"/>
        </w:rPr>
        <w:t>4.2</w:t>
      </w:r>
      <w:r>
        <w:rPr>
          <w:sz w:val="24"/>
          <w:szCs w:val="24"/>
        </w:rPr>
        <w:tab/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 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9</w:t>
      </w:r>
    </w:p>
    <w:p w14:paraId="7A0884B9" w14:textId="77777777" w:rsidR="009A4B06" w:rsidRDefault="009A4B06">
      <w:pPr>
        <w:spacing w:before="9" w:line="140" w:lineRule="exact"/>
        <w:rPr>
          <w:sz w:val="15"/>
          <w:szCs w:val="15"/>
        </w:rPr>
      </w:pPr>
    </w:p>
    <w:p w14:paraId="33D8AE16" w14:textId="77777777" w:rsidR="009A4B06" w:rsidRDefault="009A4B06">
      <w:pPr>
        <w:spacing w:line="200" w:lineRule="exact"/>
      </w:pPr>
    </w:p>
    <w:p w14:paraId="1A9B45A8" w14:textId="77777777" w:rsidR="009A4B06" w:rsidRDefault="002B5DEB">
      <w:pPr>
        <w:tabs>
          <w:tab w:val="left" w:pos="440"/>
        </w:tabs>
        <w:spacing w:line="249" w:lineRule="auto"/>
        <w:ind w:left="459" w:right="430" w:hanging="3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infec- 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declaration.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Imagine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(administrator)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w w:val="99"/>
          <w:sz w:val="24"/>
          <w:szCs w:val="24"/>
        </w:rPr>
        <w:t xml:space="preserve">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time.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Imagine 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telecom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operator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</w:p>
    <w:p w14:paraId="51CBF255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localize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</w:t>
      </w:r>
      <w:r>
        <w:rPr>
          <w:sz w:val="24"/>
          <w:szCs w:val="24"/>
        </w:rPr>
        <w:t xml:space="preserve">                                                                           </w:t>
      </w:r>
      <w:r>
        <w:rPr>
          <w:w w:val="99"/>
          <w:sz w:val="24"/>
          <w:szCs w:val="24"/>
        </w:rPr>
        <w:t>10</w:t>
      </w:r>
    </w:p>
    <w:p w14:paraId="181C787B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1746B2BF" w14:textId="77777777" w:rsidR="009A4B06" w:rsidRDefault="002B5DEB">
      <w:pPr>
        <w:ind w:left="459"/>
        <w:rPr>
          <w:sz w:val="24"/>
          <w:szCs w:val="24"/>
        </w:rPr>
      </w:pPr>
      <w:r>
        <w:rPr>
          <w:w w:val="99"/>
          <w:sz w:val="24"/>
          <w:szCs w:val="24"/>
        </w:rPr>
        <w:t>5.1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situations,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exploited,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</w:p>
    <w:p w14:paraId="0E43F55F" w14:textId="77777777" w:rsidR="009A4B06" w:rsidRDefault="002B5DEB">
      <w:pPr>
        <w:spacing w:before="11"/>
        <w:ind w:left="1009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attacker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properties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respected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10</w:t>
      </w:r>
    </w:p>
    <w:p w14:paraId="602908E3" w14:textId="77777777" w:rsidR="009A4B06" w:rsidRDefault="009A4B06">
      <w:pPr>
        <w:spacing w:before="10" w:line="160" w:lineRule="exact"/>
        <w:rPr>
          <w:sz w:val="16"/>
          <w:szCs w:val="16"/>
        </w:rPr>
      </w:pPr>
    </w:p>
    <w:p w14:paraId="2146E254" w14:textId="77777777" w:rsidR="009A4B06" w:rsidRDefault="009A4B06">
      <w:pPr>
        <w:spacing w:line="200" w:lineRule="exact"/>
      </w:pPr>
    </w:p>
    <w:p w14:paraId="37657FA4" w14:textId="77777777" w:rsidR="009A4B06" w:rsidRDefault="002B5DEB">
      <w:pPr>
        <w:ind w:left="101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References</w:t>
      </w: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w w:val="99"/>
          <w:sz w:val="24"/>
          <w:szCs w:val="24"/>
        </w:rPr>
        <w:t>10</w:t>
      </w:r>
    </w:p>
    <w:p w14:paraId="4BDE8939" w14:textId="77777777" w:rsidR="009A4B06" w:rsidRDefault="009A4B06">
      <w:pPr>
        <w:spacing w:before="4" w:line="180" w:lineRule="exact"/>
        <w:rPr>
          <w:sz w:val="19"/>
          <w:szCs w:val="19"/>
        </w:rPr>
      </w:pPr>
    </w:p>
    <w:p w14:paraId="334336F6" w14:textId="77777777" w:rsidR="009A4B06" w:rsidRDefault="009A4B06">
      <w:pPr>
        <w:spacing w:line="200" w:lineRule="exact"/>
      </w:pPr>
    </w:p>
    <w:p w14:paraId="34A03A62" w14:textId="77777777" w:rsidR="009A4B06" w:rsidRDefault="002B5DEB">
      <w:pPr>
        <w:spacing w:before="8" w:line="271" w:lineRule="auto"/>
        <w:ind w:left="414" w:right="320" w:hanging="314"/>
        <w:rPr>
          <w:sz w:val="26"/>
          <w:szCs w:val="26"/>
        </w:rPr>
      </w:pPr>
      <w:r>
        <w:rPr>
          <w:w w:val="99"/>
          <w:sz w:val="26"/>
          <w:szCs w:val="26"/>
        </w:rPr>
        <w:t>1.</w:t>
      </w:r>
      <w:r>
        <w:rPr>
          <w:sz w:val="26"/>
          <w:szCs w:val="26"/>
        </w:rPr>
        <w:t xml:space="preserve">  </w:t>
      </w:r>
      <w:r>
        <w:rPr>
          <w:w w:val="99"/>
          <w:sz w:val="26"/>
          <w:szCs w:val="26"/>
        </w:rPr>
        <w:t>Synthesize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draw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all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exchanges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describe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protocol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specification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for the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two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proposal</w:t>
      </w:r>
    </w:p>
    <w:p w14:paraId="01EC923B" w14:textId="77777777" w:rsidR="009A4B06" w:rsidRDefault="002B5DEB">
      <w:pPr>
        <w:spacing w:before="98"/>
        <w:ind w:left="101" w:right="819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</w:p>
    <w:p w14:paraId="6BB27FA1" w14:textId="77777777" w:rsidR="009A4B06" w:rsidRDefault="009A4B06">
      <w:pPr>
        <w:spacing w:line="260" w:lineRule="exact"/>
        <w:rPr>
          <w:sz w:val="26"/>
          <w:szCs w:val="26"/>
        </w:rPr>
      </w:pPr>
    </w:p>
    <w:p w14:paraId="39D7250C" w14:textId="77777777" w:rsidR="009A4B06" w:rsidRDefault="002B5DEB">
      <w:pPr>
        <w:ind w:left="101" w:right="524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1.1.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recording</w:t>
      </w:r>
    </w:p>
    <w:p w14:paraId="0DB51AF3" w14:textId="77777777" w:rsidR="009A4B06" w:rsidRDefault="009A4B06">
      <w:pPr>
        <w:spacing w:before="1" w:line="140" w:lineRule="exact"/>
        <w:rPr>
          <w:sz w:val="14"/>
          <w:szCs w:val="14"/>
        </w:rPr>
      </w:pPr>
    </w:p>
    <w:p w14:paraId="77D78ABB" w14:textId="77777777" w:rsidR="009A4B06" w:rsidRDefault="002B5DEB">
      <w:pPr>
        <w:ind w:left="101" w:right="597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1.2.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verification</w:t>
      </w:r>
    </w:p>
    <w:p w14:paraId="22F21974" w14:textId="77777777" w:rsidR="009A4B06" w:rsidRDefault="009A4B06">
      <w:pPr>
        <w:spacing w:before="1" w:line="140" w:lineRule="exact"/>
        <w:rPr>
          <w:sz w:val="14"/>
          <w:szCs w:val="14"/>
        </w:rPr>
      </w:pPr>
    </w:p>
    <w:p w14:paraId="3CC731CF" w14:textId="77777777" w:rsidR="009A4B06" w:rsidRDefault="002B5DEB">
      <w:pPr>
        <w:ind w:left="101" w:right="593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1.3.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infection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declaration</w:t>
      </w:r>
    </w:p>
    <w:p w14:paraId="40CEB4A8" w14:textId="77777777" w:rsidR="009A4B06" w:rsidRDefault="009A4B06">
      <w:pPr>
        <w:spacing w:before="4" w:line="160" w:lineRule="exact"/>
        <w:rPr>
          <w:sz w:val="17"/>
          <w:szCs w:val="17"/>
        </w:rPr>
      </w:pPr>
    </w:p>
    <w:p w14:paraId="54F55E6E" w14:textId="77777777" w:rsidR="009A4B06" w:rsidRDefault="002B5DEB">
      <w:pPr>
        <w:ind w:left="101" w:right="207"/>
        <w:jc w:val="both"/>
        <w:rPr>
          <w:sz w:val="26"/>
          <w:szCs w:val="26"/>
        </w:rPr>
      </w:pPr>
      <w:r>
        <w:rPr>
          <w:w w:val="99"/>
          <w:sz w:val="26"/>
          <w:szCs w:val="26"/>
        </w:rPr>
        <w:t>2.</w:t>
      </w:r>
      <w:r>
        <w:rPr>
          <w:sz w:val="26"/>
          <w:szCs w:val="26"/>
        </w:rPr>
        <w:t xml:space="preserve">   </w:t>
      </w:r>
      <w:r>
        <w:rPr>
          <w:w w:val="99"/>
          <w:sz w:val="26"/>
          <w:szCs w:val="26"/>
        </w:rPr>
        <w:t>Explain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why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people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say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DP-3T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is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decentralised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protocol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not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Robert:</w:t>
      </w:r>
    </w:p>
    <w:p w14:paraId="64349426" w14:textId="77777777" w:rsidR="009A4B06" w:rsidRDefault="009A4B06">
      <w:pPr>
        <w:spacing w:before="7" w:line="120" w:lineRule="exact"/>
        <w:rPr>
          <w:sz w:val="13"/>
          <w:szCs w:val="13"/>
        </w:rPr>
      </w:pPr>
    </w:p>
    <w:p w14:paraId="50246F1D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DP-3T:-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Privacy-Preserving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(DP-3T,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stylized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dp3t)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w w:val="99"/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pandemic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digital 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participants.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[1]</w:t>
      </w:r>
    </w:p>
    <w:p w14:paraId="20C7884C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21C4A081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protocol:-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vendors’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interoperate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with- 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proprietary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gateway.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talk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language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translation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needed.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proprietary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 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gateway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SNA).[2]</w:t>
      </w:r>
    </w:p>
    <w:p w14:paraId="0F4E46FD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49060E62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decentralised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protocol:-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host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combine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supported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connected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 type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backbone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gateway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nodes.[3]</w:t>
      </w:r>
    </w:p>
    <w:p w14:paraId="0862A178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4AD9203B" w14:textId="77777777" w:rsidR="009A4B06" w:rsidRDefault="002B5DEB">
      <w:pPr>
        <w:ind w:left="821"/>
        <w:rPr>
          <w:sz w:val="24"/>
          <w:szCs w:val="24"/>
        </w:rPr>
      </w:pP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protocol:It’s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—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informatics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means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a.</w:t>
      </w:r>
    </w:p>
    <w:p w14:paraId="06B654A6" w14:textId="77777777" w:rsidR="009A4B06" w:rsidRDefault="002B5DEB">
      <w:pPr>
        <w:spacing w:before="11"/>
        <w:ind w:left="101" w:right="250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”procedure”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describes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work.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[4]</w:t>
      </w:r>
    </w:p>
    <w:p w14:paraId="1BDA1649" w14:textId="77777777" w:rsidR="009A4B06" w:rsidRDefault="009A4B06">
      <w:pPr>
        <w:spacing w:before="1" w:line="120" w:lineRule="exact"/>
        <w:rPr>
          <w:sz w:val="13"/>
          <w:szCs w:val="13"/>
        </w:rPr>
      </w:pPr>
    </w:p>
    <w:p w14:paraId="1895A7EB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protocol:-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rules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 allow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transmit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 kind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quantity.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rules,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syntax,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semantics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synchronization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recovery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[5]</w:t>
      </w:r>
    </w:p>
    <w:p w14:paraId="40579B18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7BE5AE73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First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attempt.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attempt 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minimise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generating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keeping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ephemeral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distributed 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construct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graph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case they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infected.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generation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generation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graphs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 done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often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assumed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controlled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government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another “trusted”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entity.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uploads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 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resolved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persistent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 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si</w:t>
      </w:r>
      <w:r>
        <w:rPr>
          <w:w w:val="99"/>
          <w:sz w:val="24"/>
          <w:szCs w:val="24"/>
        </w:rPr>
        <w:t>ngle-out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assumes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running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misuse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capabilities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beyond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managing infection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progression,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example,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request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law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enforcement,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border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control 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intelligence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agencies.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 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potentially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‘data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grab’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(i.e.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relies 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disproportionate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collection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personal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time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crisis,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assumes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legal protections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sufficient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often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case).</w:t>
      </w:r>
    </w:p>
    <w:p w14:paraId="35625D9A" w14:textId="77777777" w:rsidR="009A4B06" w:rsidRDefault="009A4B06">
      <w:pPr>
        <w:spacing w:line="200" w:lineRule="exact"/>
      </w:pPr>
    </w:p>
    <w:p w14:paraId="19AD9F1C" w14:textId="77777777" w:rsidR="009A4B06" w:rsidRDefault="009A4B06">
      <w:pPr>
        <w:spacing w:before="7" w:line="200" w:lineRule="exact"/>
      </w:pPr>
    </w:p>
    <w:p w14:paraId="34BDB78F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Now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designed 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keep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much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devices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possible.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introduced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strictly</w:t>
      </w:r>
    </w:p>
    <w:p w14:paraId="6D37C03D" w14:textId="77777777" w:rsidR="009A4B06" w:rsidRDefault="009A4B06">
      <w:pPr>
        <w:spacing w:line="200" w:lineRule="exact"/>
      </w:pPr>
    </w:p>
    <w:p w14:paraId="0ED6D574" w14:textId="77777777" w:rsidR="009A4B06" w:rsidRDefault="009A4B06">
      <w:pPr>
        <w:spacing w:before="2" w:line="200" w:lineRule="exact"/>
      </w:pPr>
    </w:p>
    <w:p w14:paraId="62C78F31" w14:textId="77777777" w:rsidR="009A4B06" w:rsidRDefault="002B5DEB">
      <w:pPr>
        <w:spacing w:before="19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accumulating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server. 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exists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trace contacts.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trusted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 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identifiers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broadcast,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therefore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vulnerable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creep than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solutions.</w:t>
      </w:r>
    </w:p>
    <w:p w14:paraId="1CCD32A7" w14:textId="77777777" w:rsidR="009A4B06" w:rsidRDefault="009A4B06">
      <w:pPr>
        <w:spacing w:line="200" w:lineRule="exact"/>
      </w:pPr>
    </w:p>
    <w:p w14:paraId="071D0112" w14:textId="77777777" w:rsidR="009A4B06" w:rsidRDefault="009A4B06">
      <w:pPr>
        <w:spacing w:before="7" w:line="200" w:lineRule="exact"/>
      </w:pPr>
    </w:p>
    <w:p w14:paraId="7EBEBF31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Now,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DP3T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except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essentially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 shared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memory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users.Its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essentially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upto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proximit</w:t>
      </w:r>
      <w:r>
        <w:rPr>
          <w:w w:val="99"/>
          <w:sz w:val="24"/>
          <w:szCs w:val="24"/>
        </w:rPr>
        <w:t>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tracing work.It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privacy-friendly,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reveals minimal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proposes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three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different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protocols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 support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choice regarding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trade-off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computation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share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common framework.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three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protocols,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smartphones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locally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frequently-changing ephemeral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broadcast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Bluetooth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Energy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(BLE) beacons.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smartphones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observe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beacons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together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 time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estimate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(e.g.,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signal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attenuations).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pr</w:t>
      </w:r>
      <w:r>
        <w:rPr>
          <w:w w:val="99"/>
          <w:sz w:val="24"/>
          <w:szCs w:val="24"/>
        </w:rPr>
        <w:t>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supported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distributes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anonymous 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running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phone.This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trusted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(i.e.,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events)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 (i.e.,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remove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events)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available.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solely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 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platform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perform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processing.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untrusted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 regards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words,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 does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depend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Even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compromised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 seized,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remains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intact.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publish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protocol-specific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representation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 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contagious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period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aware 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country’s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existing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processes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facilities 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laboratories,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patients.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further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implementations 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might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skip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authorisation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step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altoge</w:t>
      </w:r>
      <w:r>
        <w:rPr>
          <w:w w:val="99"/>
          <w:sz w:val="24"/>
          <w:szCs w:val="24"/>
        </w:rPr>
        <w:t>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self-reporting. However,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strongly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advise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implementing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authorisation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mechanisms 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achieve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stronger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security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guarantees.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When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authorized,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instruct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their phones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upload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representation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uploaded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representations.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COVID-positive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 phones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equipped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dummy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traffic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plausible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deniability 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uploads.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smartphones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periodically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reconstruct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corresponding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locally.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smartphone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recorded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beacons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corresponding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reported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w w:val="99"/>
          <w:sz w:val="24"/>
          <w:szCs w:val="24"/>
        </w:rPr>
        <w:t xml:space="preserve"> smartphone’s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virus.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smartphone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expo- 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matched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beacons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estimate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owner.</w:t>
      </w:r>
    </w:p>
    <w:p w14:paraId="76B9A8B8" w14:textId="77777777" w:rsidR="009A4B06" w:rsidRDefault="009A4B06">
      <w:pPr>
        <w:spacing w:line="200" w:lineRule="exact"/>
      </w:pPr>
    </w:p>
    <w:p w14:paraId="4B8A86AA" w14:textId="77777777" w:rsidR="009A4B06" w:rsidRDefault="009A4B06">
      <w:pPr>
        <w:spacing w:before="7" w:line="200" w:lineRule="exact"/>
      </w:pPr>
    </w:p>
    <w:p w14:paraId="1C5D1049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approaches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estima- 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centralized,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estimates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likelihood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COVID-exposure,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instead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smartphone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Depending 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</w:p>
    <w:p w14:paraId="394682E8" w14:textId="77777777" w:rsidR="009A4B06" w:rsidRDefault="009A4B06">
      <w:pPr>
        <w:spacing w:line="200" w:lineRule="exact"/>
      </w:pPr>
    </w:p>
    <w:p w14:paraId="6118D592" w14:textId="77777777" w:rsidR="009A4B06" w:rsidRDefault="009A4B06">
      <w:pPr>
        <w:spacing w:before="2" w:line="200" w:lineRule="exact"/>
      </w:pPr>
    </w:p>
    <w:p w14:paraId="10C63355" w14:textId="77777777" w:rsidR="009A4B06" w:rsidRDefault="002B5DEB">
      <w:pPr>
        <w:spacing w:before="19"/>
        <w:ind w:left="101" w:right="796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status.</w:t>
      </w:r>
    </w:p>
    <w:p w14:paraId="1EAC0FEF" w14:textId="77777777" w:rsidR="009A4B06" w:rsidRDefault="002B5DEB">
      <w:pPr>
        <w:spacing w:before="11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holds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long-term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pseudo-identifier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every 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derive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ephemeral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pseudo-identities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pushed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w w:val="99"/>
          <w:sz w:val="24"/>
          <w:szCs w:val="24"/>
        </w:rPr>
        <w:t xml:space="preserve"> smartphones.</w:t>
      </w:r>
    </w:p>
    <w:p w14:paraId="49EC0550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tracks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system. 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upload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backend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associates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observed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lon</w:t>
      </w:r>
      <w:r>
        <w:rPr>
          <w:w w:val="99"/>
          <w:sz w:val="24"/>
          <w:szCs w:val="24"/>
        </w:rPr>
        <w:t>g-term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pseudo-identifiers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 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associated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users.Smartphones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regularly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 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answers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passed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threshold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not.</w:t>
      </w:r>
    </w:p>
    <w:p w14:paraId="7E949E75" w14:textId="77777777" w:rsidR="009A4B06" w:rsidRDefault="009A4B06">
      <w:pPr>
        <w:spacing w:line="200" w:lineRule="exact"/>
      </w:pPr>
    </w:p>
    <w:p w14:paraId="268FEAE3" w14:textId="77777777" w:rsidR="009A4B06" w:rsidRDefault="009A4B06">
      <w:pPr>
        <w:spacing w:before="7" w:line="200" w:lineRule="exact"/>
      </w:pPr>
    </w:p>
    <w:p w14:paraId="7A32CE05" w14:textId="77777777" w:rsidR="009A4B06" w:rsidRDefault="002B5DEB">
      <w:pPr>
        <w:spacing w:line="249" w:lineRule="auto"/>
        <w:ind w:left="101" w:right="59" w:firstLine="720"/>
        <w:rPr>
          <w:sz w:val="24"/>
          <w:szCs w:val="24"/>
        </w:rPr>
      </w:pPr>
      <w:r>
        <w:rPr>
          <w:w w:val="99"/>
          <w:sz w:val="24"/>
          <w:szCs w:val="24"/>
        </w:rPr>
        <w:t>Thus,its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clearly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DP3T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centralised protocol.</w:t>
      </w:r>
    </w:p>
    <w:p w14:paraId="0A168191" w14:textId="77777777" w:rsidR="009A4B06" w:rsidRDefault="009A4B06">
      <w:pPr>
        <w:spacing w:before="12" w:line="200" w:lineRule="exact"/>
      </w:pPr>
    </w:p>
    <w:p w14:paraId="1C7552F2" w14:textId="77777777" w:rsidR="009A4B06" w:rsidRDefault="002B5DEB">
      <w:pPr>
        <w:ind w:left="101" w:right="8123"/>
        <w:jc w:val="both"/>
        <w:rPr>
          <w:sz w:val="26"/>
          <w:szCs w:val="26"/>
        </w:rPr>
      </w:pPr>
      <w:r>
        <w:rPr>
          <w:w w:val="99"/>
          <w:sz w:val="26"/>
          <w:szCs w:val="26"/>
        </w:rPr>
        <w:t>3.</w:t>
      </w:r>
      <w:r>
        <w:rPr>
          <w:sz w:val="26"/>
          <w:szCs w:val="26"/>
        </w:rPr>
        <w:t xml:space="preserve">  </w:t>
      </w:r>
      <w:r>
        <w:rPr>
          <w:w w:val="99"/>
          <w:sz w:val="26"/>
          <w:szCs w:val="26"/>
        </w:rPr>
        <w:t>3</w:t>
      </w:r>
    </w:p>
    <w:p w14:paraId="5BFBDB63" w14:textId="77777777" w:rsidR="009A4B06" w:rsidRDefault="009A4B06">
      <w:pPr>
        <w:spacing w:before="1" w:line="100" w:lineRule="exact"/>
        <w:rPr>
          <w:sz w:val="10"/>
          <w:szCs w:val="10"/>
        </w:rPr>
      </w:pPr>
    </w:p>
    <w:p w14:paraId="681C5E1F" w14:textId="77777777" w:rsidR="009A4B06" w:rsidRDefault="002B5DEB">
      <w:pPr>
        <w:spacing w:line="300" w:lineRule="auto"/>
        <w:ind w:left="101" w:right="2194"/>
        <w:rPr>
          <w:sz w:val="24"/>
          <w:szCs w:val="24"/>
        </w:rPr>
      </w:pPr>
      <w:r>
        <w:rPr>
          <w:w w:val="99"/>
          <w:sz w:val="24"/>
          <w:szCs w:val="24"/>
        </w:rPr>
        <w:t>3.1.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expressed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protocol? ROBERT</w:t>
      </w:r>
    </w:p>
    <w:p w14:paraId="2353C074" w14:textId="77777777" w:rsidR="009A4B06" w:rsidRDefault="002B5DEB">
      <w:pPr>
        <w:spacing w:line="220" w:lineRule="exact"/>
        <w:ind w:left="101" w:right="64"/>
        <w:jc w:val="both"/>
        <w:rPr>
          <w:sz w:val="24"/>
          <w:szCs w:val="24"/>
        </w:rPr>
      </w:pPr>
      <w:r>
        <w:rPr>
          <w:w w:val="99"/>
          <w:position w:val="1"/>
          <w:sz w:val="24"/>
          <w:szCs w:val="24"/>
        </w:rPr>
        <w:t>Data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The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protocol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is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supposed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collect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minimal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data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that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is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required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by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the</w:t>
      </w:r>
      <w:r>
        <w:rPr>
          <w:position w:val="1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proximity-</w:t>
      </w:r>
    </w:p>
    <w:p w14:paraId="5F0AD8E9" w14:textId="77777777" w:rsidR="009A4B06" w:rsidRDefault="002B5DEB">
      <w:pPr>
        <w:spacing w:before="11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virus carriers.</w:t>
      </w:r>
    </w:p>
    <w:p w14:paraId="3E305A61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particular,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geo-location data.The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temporary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pseudonyms.</w:t>
      </w:r>
    </w:p>
    <w:p w14:paraId="60081F1E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PrivacyThe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applications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along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 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government.In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today’s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</w:t>
      </w:r>
      <w:r>
        <w:rPr>
          <w:w w:val="99"/>
          <w:sz w:val="24"/>
          <w:szCs w:val="24"/>
        </w:rPr>
        <w:t>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highest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valued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currency.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app+protocol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money-making.</w:t>
      </w:r>
    </w:p>
    <w:p w14:paraId="329EA09C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Spying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them. 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several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kinds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regular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techniques 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protocol.Once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pandemic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notified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delete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</w:p>
    <w:p w14:paraId="0A844AEE" w14:textId="77777777" w:rsidR="009A4B06" w:rsidRDefault="009A4B06">
      <w:pPr>
        <w:spacing w:line="200" w:lineRule="exact"/>
      </w:pPr>
    </w:p>
    <w:p w14:paraId="103B402A" w14:textId="77777777" w:rsidR="009A4B06" w:rsidRDefault="009A4B06">
      <w:pPr>
        <w:spacing w:before="7" w:line="200" w:lineRule="exact"/>
      </w:pPr>
    </w:p>
    <w:p w14:paraId="4C194B79" w14:textId="77777777" w:rsidR="009A4B06" w:rsidRDefault="002B5DEB">
      <w:pPr>
        <w:ind w:left="821"/>
        <w:rPr>
          <w:sz w:val="24"/>
          <w:szCs w:val="24"/>
        </w:rPr>
      </w:pPr>
      <w:r>
        <w:rPr>
          <w:w w:val="99"/>
          <w:sz w:val="24"/>
          <w:szCs w:val="24"/>
        </w:rPr>
        <w:t>DP3T</w:t>
      </w:r>
    </w:p>
    <w:p w14:paraId="01712DFD" w14:textId="77777777" w:rsidR="009A4B06" w:rsidRDefault="002B5DEB">
      <w:pPr>
        <w:spacing w:before="11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Data:The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potential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patient.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wouldn’t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”who”,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where”,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”gender”.In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 no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way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abuse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data.The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doesn’t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notify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updated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time,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facilities.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just accept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potential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walk-in.</w:t>
      </w:r>
    </w:p>
    <w:p w14:paraId="6DFDEBE5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”who”,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where”,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”gender”,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unless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 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pro-actively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him/herself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w w:val="99"/>
          <w:sz w:val="24"/>
          <w:szCs w:val="24"/>
        </w:rPr>
        <w:t xml:space="preserve"> intention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spying,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another</w:t>
      </w:r>
    </w:p>
    <w:p w14:paraId="414F97BE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design-implementation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establish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fact.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application 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dismantle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itself,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triggered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</w:p>
    <w:p w14:paraId="257D3A74" w14:textId="77777777" w:rsidR="009A4B06" w:rsidRDefault="009A4B06">
      <w:pPr>
        <w:spacing w:line="200" w:lineRule="exact"/>
      </w:pPr>
    </w:p>
    <w:p w14:paraId="5038333B" w14:textId="77777777" w:rsidR="009A4B06" w:rsidRDefault="009A4B06">
      <w:pPr>
        <w:spacing w:before="6" w:line="260" w:lineRule="exact"/>
        <w:rPr>
          <w:sz w:val="26"/>
          <w:szCs w:val="26"/>
        </w:rPr>
      </w:pPr>
    </w:p>
    <w:p w14:paraId="17123607" w14:textId="77777777" w:rsidR="009A4B06" w:rsidRDefault="002B5DEB">
      <w:pPr>
        <w:spacing w:line="300" w:lineRule="auto"/>
        <w:ind w:left="101" w:right="3640"/>
        <w:rPr>
          <w:sz w:val="24"/>
          <w:szCs w:val="24"/>
        </w:rPr>
      </w:pPr>
      <w:r>
        <w:rPr>
          <w:w w:val="99"/>
          <w:sz w:val="24"/>
          <w:szCs w:val="24"/>
        </w:rPr>
        <w:t>3.2.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fulfills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goals? ROBERT</w:t>
      </w:r>
    </w:p>
    <w:p w14:paraId="30AF6AFC" w14:textId="77777777" w:rsidR="009A4B06" w:rsidRDefault="002B5DEB">
      <w:pPr>
        <w:spacing w:line="220" w:lineRule="exact"/>
        <w:ind w:left="101" w:right="64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position w:val="1"/>
          <w:sz w:val="24"/>
          <w:szCs w:val="24"/>
        </w:rPr>
        <w:t>Identification:The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authority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receives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some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information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only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during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the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phase</w:t>
      </w:r>
      <w:r>
        <w:rPr>
          <w:position w:val="1"/>
          <w:sz w:val="24"/>
          <w:szCs w:val="24"/>
        </w:rPr>
        <w:t xml:space="preserve">  </w:t>
      </w:r>
      <w:r>
        <w:rPr>
          <w:w w:val="99"/>
          <w:position w:val="1"/>
          <w:sz w:val="24"/>
          <w:szCs w:val="24"/>
        </w:rPr>
        <w:t>when</w:t>
      </w:r>
    </w:p>
    <w:p w14:paraId="54A8011D" w14:textId="77777777" w:rsidR="009A4B06" w:rsidRDefault="009A4B06">
      <w:pPr>
        <w:spacing w:line="200" w:lineRule="exact"/>
      </w:pPr>
    </w:p>
    <w:p w14:paraId="4C3F9EE2" w14:textId="77777777" w:rsidR="009A4B06" w:rsidRDefault="009A4B06">
      <w:pPr>
        <w:spacing w:before="2" w:line="200" w:lineRule="exact"/>
      </w:pPr>
    </w:p>
    <w:p w14:paraId="3FBF2CC7" w14:textId="77777777" w:rsidR="009A4B06" w:rsidRDefault="002B5DEB">
      <w:pPr>
        <w:spacing w:before="19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 receives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“exposure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request”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phase.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addi- tion,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temporary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 derive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corresponding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(i.e.,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COVID-19).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Therefore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authority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users.The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 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(i.e.,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positive),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exposed.</w:t>
      </w:r>
    </w:p>
    <w:p w14:paraId="24259E9E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5242E272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Location:Also,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cannot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“proximity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graph”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user1, user2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User3.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tracking,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deploy sniffing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devices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compromise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mobile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device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exploiting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vulnerability 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surveillance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surveillance.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In addition,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kind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already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feasible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 video-surveillance,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GSM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boundary,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dedicated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devices.</w:t>
      </w:r>
    </w:p>
    <w:p w14:paraId="6AF62174" w14:textId="77777777" w:rsidR="009A4B06" w:rsidRDefault="009A4B06">
      <w:pPr>
        <w:spacing w:line="200" w:lineRule="exact"/>
      </w:pPr>
    </w:p>
    <w:p w14:paraId="7F6E4A82" w14:textId="77777777" w:rsidR="009A4B06" w:rsidRDefault="009A4B06">
      <w:pPr>
        <w:spacing w:before="7" w:line="200" w:lineRule="exact"/>
      </w:pPr>
    </w:p>
    <w:p w14:paraId="452D68AB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individual:Knowing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 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violate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his/her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ensures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 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his/her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disabled,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asked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her 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professional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(doctor/general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</w:t>
      </w:r>
      <w:r>
        <w:rPr>
          <w:w w:val="99"/>
          <w:sz w:val="24"/>
          <w:szCs w:val="24"/>
        </w:rPr>
        <w:t>ractitioner)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self-isolate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weeks.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When she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recovers,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professional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re-enable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application.</w:t>
      </w:r>
    </w:p>
    <w:p w14:paraId="7A15434E" w14:textId="77777777" w:rsidR="009A4B06" w:rsidRDefault="009A4B06">
      <w:pPr>
        <w:spacing w:line="200" w:lineRule="exact"/>
      </w:pPr>
    </w:p>
    <w:p w14:paraId="1CC409B7" w14:textId="77777777" w:rsidR="009A4B06" w:rsidRDefault="009A4B06">
      <w:pPr>
        <w:spacing w:before="7" w:line="200" w:lineRule="exact"/>
      </w:pPr>
    </w:p>
    <w:p w14:paraId="27B5670E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replay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protection:Ephemeral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cryptographic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secret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associated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 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timing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ephemeral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securely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your application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usage.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 access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Ephemeral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broadcast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Bluetooth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nearby applications.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limit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containing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malicious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seconds</w:t>
      </w:r>
    </w:p>
    <w:p w14:paraId="753F590D" w14:textId="77777777" w:rsidR="009A4B06" w:rsidRDefault="009A4B06">
      <w:pPr>
        <w:spacing w:line="200" w:lineRule="exact"/>
      </w:pPr>
    </w:p>
    <w:p w14:paraId="1A48472E" w14:textId="77777777" w:rsidR="009A4B06" w:rsidRDefault="009A4B06">
      <w:pPr>
        <w:spacing w:before="7" w:line="200" w:lineRule="exact"/>
      </w:pPr>
    </w:p>
    <w:p w14:paraId="61DF6223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Authentication:The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installation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involves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registration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phase 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secret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device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authority.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ephemeral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pseudonyms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digitally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sign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exchanged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Digital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signatures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mathematical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schemes 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verify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authenticity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recipient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strong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believe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sender,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 altered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transit.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Moreover,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authority 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encrypted.</w:t>
      </w:r>
    </w:p>
    <w:p w14:paraId="51C4BBEB" w14:textId="77777777" w:rsidR="009A4B06" w:rsidRDefault="009A4B06">
      <w:pPr>
        <w:spacing w:line="200" w:lineRule="exact"/>
      </w:pPr>
    </w:p>
    <w:p w14:paraId="036A1319" w14:textId="77777777" w:rsidR="009A4B06" w:rsidRDefault="009A4B06">
      <w:pPr>
        <w:spacing w:before="7" w:line="200" w:lineRule="exact"/>
      </w:pPr>
    </w:p>
    <w:p w14:paraId="176B48B4" w14:textId="77777777" w:rsidR="009A4B06" w:rsidRDefault="002B5DEB">
      <w:pPr>
        <w:ind w:left="821"/>
        <w:rPr>
          <w:sz w:val="24"/>
          <w:szCs w:val="24"/>
        </w:rPr>
      </w:pPr>
      <w:r>
        <w:rPr>
          <w:w w:val="99"/>
          <w:sz w:val="24"/>
          <w:szCs w:val="24"/>
        </w:rPr>
        <w:t>DP3T</w:t>
      </w:r>
    </w:p>
    <w:p w14:paraId="09D0D1B9" w14:textId="77777777" w:rsidR="009A4B06" w:rsidRDefault="002B5DEB">
      <w:pPr>
        <w:spacing w:before="11" w:line="249" w:lineRule="auto"/>
        <w:ind w:left="101" w:right="59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observe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keep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record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global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view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social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graph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 population,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anonymized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otherwise.The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entities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receive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minimum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amount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tailored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requirements.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 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purposes,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coerced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subpoenaed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available. </w:t>
      </w:r>
      <w:r>
        <w:rPr>
          <w:w w:val="99"/>
          <w:sz w:val="24"/>
          <w:szCs w:val="24"/>
        </w:rPr>
        <w:t>Protects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non-infected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entity,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informa- 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non-infected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users.</w:t>
      </w:r>
    </w:p>
    <w:p w14:paraId="2B0A5FC1" w14:textId="77777777" w:rsidR="009A4B06" w:rsidRDefault="009A4B06">
      <w:pPr>
        <w:spacing w:line="200" w:lineRule="exact"/>
      </w:pPr>
    </w:p>
    <w:p w14:paraId="480835C5" w14:textId="77777777" w:rsidR="009A4B06" w:rsidRDefault="009A4B06">
      <w:pPr>
        <w:spacing w:before="2" w:line="200" w:lineRule="exact"/>
      </w:pPr>
    </w:p>
    <w:p w14:paraId="7E03AB6B" w14:textId="77777777" w:rsidR="009A4B06" w:rsidRDefault="002B5DEB">
      <w:pPr>
        <w:spacing w:before="19"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Graceful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dismantling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organically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dismantle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itself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epidemic.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uploading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 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removed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days.</w:t>
      </w:r>
    </w:p>
    <w:p w14:paraId="6DD41471" w14:textId="77777777" w:rsidR="009A4B06" w:rsidRDefault="009A4B06">
      <w:pPr>
        <w:spacing w:before="1" w:line="120" w:lineRule="exact"/>
        <w:rPr>
          <w:sz w:val="12"/>
          <w:szCs w:val="12"/>
        </w:rPr>
      </w:pPr>
    </w:p>
    <w:p w14:paraId="7C211487" w14:textId="77777777" w:rsidR="009A4B06" w:rsidRDefault="009A4B06">
      <w:pPr>
        <w:spacing w:line="200" w:lineRule="exact"/>
      </w:pPr>
    </w:p>
    <w:p w14:paraId="1C1D8B63" w14:textId="77777777" w:rsidR="009A4B06" w:rsidRDefault="009A4B06">
      <w:pPr>
        <w:spacing w:line="200" w:lineRule="exact"/>
      </w:pPr>
    </w:p>
    <w:p w14:paraId="347910AF" w14:textId="77777777" w:rsidR="009A4B06" w:rsidRDefault="009A4B06">
      <w:pPr>
        <w:spacing w:line="200" w:lineRule="exact"/>
      </w:pPr>
    </w:p>
    <w:p w14:paraId="2381DA80" w14:textId="77777777" w:rsidR="009A4B06" w:rsidRDefault="002B5DEB">
      <w:pPr>
        <w:ind w:left="101" w:right="303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3.3.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protocol?</w:t>
      </w:r>
    </w:p>
    <w:p w14:paraId="47A81A92" w14:textId="77777777" w:rsidR="009A4B06" w:rsidRDefault="009A4B06">
      <w:pPr>
        <w:spacing w:before="5" w:line="120" w:lineRule="exact"/>
        <w:rPr>
          <w:sz w:val="12"/>
          <w:szCs w:val="12"/>
        </w:rPr>
      </w:pPr>
    </w:p>
    <w:p w14:paraId="1710241D" w14:textId="77777777" w:rsidR="009A4B06" w:rsidRDefault="009A4B06">
      <w:pPr>
        <w:spacing w:line="200" w:lineRule="exact"/>
      </w:pPr>
    </w:p>
    <w:p w14:paraId="6146348A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Pros: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communications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en- crypted.The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type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instructions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transmitted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often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in- 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professional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epidemiologists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decisions.Users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identity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de-anonymize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through 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permanent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identifiers.</w:t>
      </w:r>
    </w:p>
    <w:p w14:paraId="5D5A8153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Cons: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Fake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events.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Tri</w:t>
      </w:r>
      <w:r>
        <w:rPr>
          <w:w w:val="99"/>
          <w:sz w:val="24"/>
          <w:szCs w:val="24"/>
        </w:rPr>
        <w:t>ggering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false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alerts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easy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de- signs.Suppressing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Hiding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 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Prevent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Blue- tooth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susceptible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jamming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attacks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adversaries.</w:t>
      </w:r>
    </w:p>
    <w:p w14:paraId="74203C45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13B50B38" w14:textId="77777777" w:rsidR="009A4B06" w:rsidRDefault="002B5DEB">
      <w:pPr>
        <w:spacing w:line="249" w:lineRule="auto"/>
        <w:ind w:left="101" w:right="59" w:firstLine="72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DPT3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Pros:Data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purpose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 collection: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proximity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tracing.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geolocation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directly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detecting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Controlled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inference: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Inferences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 individuals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communities,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social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interactions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medical</w:t>
      </w:r>
      <w:r>
        <w:rPr>
          <w:w w:val="99"/>
          <w:sz w:val="24"/>
          <w:szCs w:val="24"/>
        </w:rPr>
        <w:t xml:space="preserve"> diagnosis,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controlled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unintended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leakage.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authorised entity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strictly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necessary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fulfill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 requirements.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Protect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identities: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collect,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store,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w w:val="99"/>
          <w:sz w:val="24"/>
          <w:szCs w:val="24"/>
        </w:rPr>
        <w:t>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anonymous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 pseudonymous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directly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linkable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possible. Erasure: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practices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terms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retention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periods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delete 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relevant.</w:t>
      </w:r>
    </w:p>
    <w:p w14:paraId="237C2967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Cons:A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person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believe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risk,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 though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diagnosed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Attackers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 fake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exposure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trigger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false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alerts,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e.g.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relaying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broadcasting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EphIDs 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large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scale.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violate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authenticity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either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prevent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 individuals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risk,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e.g.,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modifying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storage.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 violates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integrity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increased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 individuals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alerts.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malicious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disrupt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system, e.g.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jamming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Bluetooth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signals,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prevent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discovery.</w:t>
      </w:r>
    </w:p>
    <w:p w14:paraId="6D4D27E3" w14:textId="77777777" w:rsidR="009A4B06" w:rsidRDefault="009A4B06">
      <w:pPr>
        <w:spacing w:before="4" w:line="140" w:lineRule="exact"/>
        <w:rPr>
          <w:sz w:val="15"/>
          <w:szCs w:val="15"/>
        </w:rPr>
      </w:pPr>
    </w:p>
    <w:p w14:paraId="440016A4" w14:textId="77777777" w:rsidR="009A4B06" w:rsidRDefault="009A4B06">
      <w:pPr>
        <w:spacing w:line="200" w:lineRule="exact"/>
      </w:pPr>
    </w:p>
    <w:p w14:paraId="52717010" w14:textId="77777777" w:rsidR="009A4B06" w:rsidRDefault="009A4B06">
      <w:pPr>
        <w:spacing w:line="200" w:lineRule="exact"/>
      </w:pPr>
    </w:p>
    <w:p w14:paraId="64E4F186" w14:textId="77777777" w:rsidR="009A4B06" w:rsidRDefault="009A4B06">
      <w:pPr>
        <w:spacing w:line="200" w:lineRule="exact"/>
      </w:pPr>
    </w:p>
    <w:p w14:paraId="3E12881B" w14:textId="77777777" w:rsidR="009A4B06" w:rsidRDefault="002B5DEB">
      <w:pPr>
        <w:spacing w:line="271" w:lineRule="auto"/>
        <w:ind w:left="414" w:right="118" w:hanging="314"/>
        <w:rPr>
          <w:sz w:val="26"/>
          <w:szCs w:val="26"/>
        </w:rPr>
      </w:pPr>
      <w:r>
        <w:rPr>
          <w:w w:val="99"/>
          <w:sz w:val="26"/>
          <w:szCs w:val="26"/>
        </w:rPr>
        <w:t>4.</w:t>
      </w:r>
      <w:r>
        <w:rPr>
          <w:sz w:val="26"/>
          <w:szCs w:val="26"/>
        </w:rPr>
        <w:t xml:space="preserve">  </w:t>
      </w:r>
      <w:r>
        <w:rPr>
          <w:w w:val="99"/>
          <w:sz w:val="26"/>
          <w:szCs w:val="26"/>
        </w:rPr>
        <w:t>Imagine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you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have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implement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contract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tracing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system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using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one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of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 two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protocol</w:t>
      </w:r>
    </w:p>
    <w:p w14:paraId="67FC5942" w14:textId="77777777" w:rsidR="009A4B06" w:rsidRDefault="009A4B06">
      <w:pPr>
        <w:spacing w:before="3" w:line="280" w:lineRule="exact"/>
        <w:rPr>
          <w:sz w:val="28"/>
          <w:szCs w:val="28"/>
        </w:rPr>
      </w:pPr>
    </w:p>
    <w:p w14:paraId="56F936EE" w14:textId="77777777" w:rsidR="009A4B06" w:rsidRDefault="002B5DEB">
      <w:pPr>
        <w:spacing w:line="249" w:lineRule="auto"/>
        <w:ind w:left="101" w:right="59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DPT3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believe 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crisis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period.</w:t>
      </w:r>
    </w:p>
    <w:p w14:paraId="31BD2F44" w14:textId="77777777" w:rsidR="009A4B06" w:rsidRDefault="009A4B06">
      <w:pPr>
        <w:spacing w:line="200" w:lineRule="exact"/>
      </w:pPr>
    </w:p>
    <w:p w14:paraId="41CAFF45" w14:textId="77777777" w:rsidR="009A4B06" w:rsidRDefault="009A4B06">
      <w:pPr>
        <w:spacing w:before="9" w:line="200" w:lineRule="exact"/>
      </w:pPr>
    </w:p>
    <w:p w14:paraId="23AFE36B" w14:textId="77777777" w:rsidR="009A4B06" w:rsidRDefault="002B5DEB">
      <w:pPr>
        <w:spacing w:before="12" w:line="249" w:lineRule="auto"/>
        <w:ind w:left="570" w:right="141" w:hanging="469"/>
        <w:rPr>
          <w:sz w:val="24"/>
          <w:szCs w:val="24"/>
        </w:rPr>
      </w:pPr>
      <w:r>
        <w:rPr>
          <w:w w:val="99"/>
          <w:sz w:val="24"/>
          <w:szCs w:val="24"/>
        </w:rPr>
        <w:t>4.1.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infrastructure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placed)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 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populations: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population,</w:t>
      </w:r>
      <w:r>
        <w:rPr>
          <w:w w:val="99"/>
          <w:sz w:val="24"/>
          <w:szCs w:val="24"/>
        </w:rPr>
        <w:t xml:space="preserve"> administration,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medical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teams)</w:t>
      </w:r>
    </w:p>
    <w:p w14:paraId="2DB4422F" w14:textId="77777777" w:rsidR="009A4B06" w:rsidRDefault="009A4B06">
      <w:pPr>
        <w:spacing w:before="4" w:line="180" w:lineRule="exact"/>
        <w:rPr>
          <w:sz w:val="18"/>
          <w:szCs w:val="18"/>
        </w:rPr>
      </w:pPr>
    </w:p>
    <w:p w14:paraId="52825A67" w14:textId="77777777" w:rsidR="009A4B06" w:rsidRDefault="002B5DEB">
      <w:pPr>
        <w:spacing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myself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consideration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putting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across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across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choosing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right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colours.There’s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maybe,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 consult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am giving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preference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willingness 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Facebook,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sure 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good.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addictive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Facebook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lose 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addiction,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Facebook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 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ugly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reduce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Facebook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time.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months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found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experience 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become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exactly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important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 note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matter.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Just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easy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don’t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specially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elderly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people, 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prefer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letting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social-ID. Now,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talk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poverty-line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illegal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immigrants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who 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introduced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smart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pandemic,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 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preferred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language.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multiple language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because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poverty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doesn’t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cast,creed,language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religion.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This concludes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</w:p>
    <w:p w14:paraId="6DD30140" w14:textId="77777777" w:rsidR="009A4B06" w:rsidRDefault="009A4B06">
      <w:pPr>
        <w:spacing w:before="3" w:line="140" w:lineRule="exact"/>
        <w:rPr>
          <w:sz w:val="15"/>
          <w:szCs w:val="15"/>
        </w:rPr>
      </w:pPr>
    </w:p>
    <w:p w14:paraId="307AB77B" w14:textId="77777777" w:rsidR="009A4B06" w:rsidRDefault="002B5DEB">
      <w:pPr>
        <w:spacing w:line="249" w:lineRule="auto"/>
        <w:ind w:left="821" w:right="59" w:hanging="201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second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filled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medical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details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 user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derived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social-ID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which 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linked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medical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profile,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most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time.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 more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details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title,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feeling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today..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try 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include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check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boxes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regards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symptoms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follows</w:t>
      </w:r>
    </w:p>
    <w:p w14:paraId="6EDDC937" w14:textId="77777777" w:rsidR="009A4B06" w:rsidRDefault="009A4B06">
      <w:pPr>
        <w:spacing w:line="200" w:lineRule="exact"/>
      </w:pPr>
    </w:p>
    <w:p w14:paraId="4D7D3386" w14:textId="77777777" w:rsidR="009A4B06" w:rsidRDefault="009A4B06">
      <w:pPr>
        <w:spacing w:before="6" w:line="200" w:lineRule="exact"/>
      </w:pPr>
    </w:p>
    <w:p w14:paraId="572E6EED" w14:textId="77777777" w:rsidR="009A4B06" w:rsidRDefault="002B5DEB">
      <w:pPr>
        <w:ind w:left="741"/>
      </w:pPr>
      <w:r>
        <w:pict w14:anchorId="71DB2E79">
          <v:shape id="_x0000_i1026" type="#_x0000_t75" style="width:425.4pt;height:456pt">
            <v:imagedata r:id="rId6" o:title=""/>
          </v:shape>
        </w:pict>
      </w:r>
    </w:p>
    <w:p w14:paraId="2B624C5F" w14:textId="77777777" w:rsidR="009A4B06" w:rsidRDefault="002B5DEB">
      <w:pPr>
        <w:spacing w:before="63"/>
        <w:ind w:left="741"/>
        <w:rPr>
          <w:sz w:val="24"/>
          <w:szCs w:val="24"/>
        </w:rPr>
      </w:pPr>
      <w:r>
        <w:rPr>
          <w:w w:val="99"/>
          <w:sz w:val="24"/>
          <w:szCs w:val="24"/>
        </w:rPr>
        <w:t>[6]</w:t>
      </w:r>
    </w:p>
    <w:p w14:paraId="75189CEB" w14:textId="77777777" w:rsidR="009A4B06" w:rsidRDefault="002B5DEB">
      <w:pPr>
        <w:spacing w:before="13" w:line="249" w:lineRule="auto"/>
        <w:ind w:left="741" w:right="77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panic,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symptoms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efforts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questions.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Several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before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release. Moreover,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he/she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 needs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visit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quarantine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days. Efforts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appointment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 centers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</w:t>
      </w:r>
      <w:r>
        <w:rPr>
          <w:w w:val="99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appointment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self.</w:t>
      </w:r>
    </w:p>
    <w:p w14:paraId="4C48DD5B" w14:textId="77777777" w:rsidR="009A4B06" w:rsidRDefault="002B5DEB">
      <w:pPr>
        <w:spacing w:before="3" w:line="249" w:lineRule="auto"/>
        <w:ind w:left="741" w:right="77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government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au- thorised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advantages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ingredi- 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pandemic.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 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kind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advertisement.This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non-profit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Recovered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regards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coverage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starting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possible.</w:t>
      </w:r>
    </w:p>
    <w:p w14:paraId="2260BACF" w14:textId="77777777" w:rsidR="009A4B06" w:rsidRDefault="002B5DEB">
      <w:pPr>
        <w:spacing w:before="3" w:line="249" w:lineRule="auto"/>
        <w:ind w:left="741" w:right="779" w:hanging="201"/>
        <w:jc w:val="both"/>
        <w:rPr>
          <w:sz w:val="24"/>
          <w:szCs w:val="24"/>
        </w:rPr>
        <w:sectPr w:rsidR="009A4B06">
          <w:pgSz w:w="11920" w:h="16840"/>
          <w:pgMar w:top="1560" w:right="880" w:bottom="280" w:left="1680" w:header="720" w:footer="720" w:gutter="0"/>
          <w:cols w:space="720"/>
        </w:sect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fourth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before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getting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house.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camera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activation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payments,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storing-</w:t>
      </w:r>
    </w:p>
    <w:p w14:paraId="73EB6D5D" w14:textId="77777777" w:rsidR="009A4B06" w:rsidRDefault="009A4B06">
      <w:pPr>
        <w:spacing w:line="200" w:lineRule="exact"/>
      </w:pPr>
    </w:p>
    <w:p w14:paraId="29CF84A5" w14:textId="77777777" w:rsidR="009A4B06" w:rsidRDefault="009A4B06">
      <w:pPr>
        <w:spacing w:before="2" w:line="200" w:lineRule="exact"/>
      </w:pPr>
    </w:p>
    <w:p w14:paraId="19206B29" w14:textId="77777777" w:rsidR="009A4B06" w:rsidRDefault="002B5DEB">
      <w:pPr>
        <w:spacing w:before="19" w:line="249" w:lineRule="auto"/>
        <w:ind w:left="821" w:right="59"/>
        <w:rPr>
          <w:sz w:val="24"/>
          <w:szCs w:val="24"/>
        </w:rPr>
      </w:pPr>
      <w:r>
        <w:rPr>
          <w:w w:val="99"/>
          <w:sz w:val="24"/>
          <w:szCs w:val="24"/>
        </w:rPr>
        <w:t>deleting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regards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keeping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credit-card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contact-less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pay- 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shops,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on.</w:t>
      </w:r>
    </w:p>
    <w:p w14:paraId="0BBBC6BC" w14:textId="77777777" w:rsidR="009A4B06" w:rsidRDefault="002B5DEB">
      <w:pPr>
        <w:spacing w:before="21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acces- 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government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bodies.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deleted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 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30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days.</w:t>
      </w:r>
    </w:p>
    <w:p w14:paraId="3DC3CEAC" w14:textId="77777777" w:rsidR="009A4B06" w:rsidRDefault="002B5DEB">
      <w:pPr>
        <w:spacing w:before="21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fifth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he/she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come 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suggested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 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proclaim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 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priority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appointment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users.</w:t>
      </w:r>
    </w:p>
    <w:p w14:paraId="1BDC750D" w14:textId="77777777" w:rsidR="009A4B06" w:rsidRDefault="002B5DEB">
      <w:pPr>
        <w:spacing w:before="21"/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experience.</w:t>
      </w:r>
    </w:p>
    <w:p w14:paraId="73834205" w14:textId="77777777" w:rsidR="009A4B06" w:rsidRDefault="002B5DEB">
      <w:pPr>
        <w:spacing w:before="32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compatible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ios,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android,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windows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linux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Ios,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captures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user-location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irrespective 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knowledge.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features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notify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vulnerabilities.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ways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location services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 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services,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choose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switch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services.</w:t>
      </w:r>
    </w:p>
    <w:p w14:paraId="0D88B2E7" w14:textId="77777777" w:rsidR="009A4B06" w:rsidRDefault="009A4B06">
      <w:pPr>
        <w:spacing w:before="3" w:line="120" w:lineRule="exact"/>
        <w:rPr>
          <w:sz w:val="12"/>
          <w:szCs w:val="12"/>
        </w:rPr>
      </w:pPr>
    </w:p>
    <w:p w14:paraId="50440FC6" w14:textId="77777777" w:rsidR="009A4B06" w:rsidRDefault="009A4B06">
      <w:pPr>
        <w:spacing w:line="200" w:lineRule="exact"/>
      </w:pPr>
    </w:p>
    <w:p w14:paraId="5E1E002F" w14:textId="77777777" w:rsidR="009A4B06" w:rsidRDefault="002B5DEB">
      <w:pPr>
        <w:spacing w:line="249" w:lineRule="auto"/>
        <w:ind w:left="570" w:right="713" w:hanging="469"/>
        <w:rPr>
          <w:sz w:val="24"/>
          <w:szCs w:val="24"/>
        </w:rPr>
      </w:pPr>
      <w:r>
        <w:rPr>
          <w:w w:val="99"/>
          <w:sz w:val="24"/>
          <w:szCs w:val="24"/>
        </w:rPr>
        <w:t>4.2.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w w:val="99"/>
          <w:sz w:val="24"/>
          <w:szCs w:val="24"/>
        </w:rPr>
        <w:t xml:space="preserve"> 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it.</w:t>
      </w:r>
    </w:p>
    <w:p w14:paraId="3FFA026F" w14:textId="77777777" w:rsidR="009A4B06" w:rsidRDefault="009A4B06">
      <w:pPr>
        <w:spacing w:before="3" w:line="200" w:lineRule="exact"/>
      </w:pPr>
    </w:p>
    <w:p w14:paraId="753C43B9" w14:textId="77777777" w:rsidR="009A4B06" w:rsidRDefault="002B5DEB">
      <w:pPr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contact-tracing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chosen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</w:p>
    <w:p w14:paraId="23FF0386" w14:textId="77777777" w:rsidR="009A4B06" w:rsidRDefault="002B5DEB">
      <w:pPr>
        <w:spacing w:before="32"/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settings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standards.</w:t>
      </w:r>
    </w:p>
    <w:p w14:paraId="0936F424" w14:textId="77777777" w:rsidR="009A4B06" w:rsidRDefault="002B5DEB">
      <w:pPr>
        <w:spacing w:before="32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completely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vulnerabilities.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regular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vulnerable 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manufacturer,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theapps.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understand,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biggest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vulnerability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choosing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smart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phone.</w:t>
      </w:r>
    </w:p>
    <w:p w14:paraId="1C40AEFF" w14:textId="77777777" w:rsidR="009A4B06" w:rsidRDefault="002B5DEB">
      <w:pPr>
        <w:spacing w:before="21"/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self-ulterior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motive.</w:t>
      </w:r>
    </w:p>
    <w:p w14:paraId="78861CAA" w14:textId="77777777" w:rsidR="009A4B06" w:rsidRDefault="002B5DEB">
      <w:pPr>
        <w:spacing w:before="32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Anyway,the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standard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settings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</w:p>
    <w:p w14:paraId="4C069028" w14:textId="77777777" w:rsidR="009A4B06" w:rsidRDefault="002B5DEB">
      <w:pPr>
        <w:spacing w:before="21" w:line="249" w:lineRule="auto"/>
        <w:ind w:left="821" w:right="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concept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introducing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premium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versions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apps.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Given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opportunity,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premium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w w:val="99"/>
          <w:sz w:val="24"/>
          <w:szCs w:val="24"/>
        </w:rPr>
        <w:t xml:space="preserve"> facilities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DPT3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premium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available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personnels.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now,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designed 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security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strongly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recommend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 Robert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</w:t>
      </w:r>
      <w:r>
        <w:rPr>
          <w:w w:val="99"/>
          <w:sz w:val="24"/>
          <w:szCs w:val="24"/>
        </w:rPr>
        <w:t>otocol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personnels.</w:t>
      </w:r>
    </w:p>
    <w:p w14:paraId="32D525AD" w14:textId="77777777" w:rsidR="009A4B06" w:rsidRDefault="002B5DEB">
      <w:pPr>
        <w:spacing w:before="21"/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are:</w:t>
      </w:r>
    </w:p>
    <w:p w14:paraId="36131AD7" w14:textId="77777777" w:rsidR="009A4B06" w:rsidRDefault="002B5DEB">
      <w:pPr>
        <w:spacing w:before="73" w:line="249" w:lineRule="auto"/>
        <w:ind w:left="1541" w:right="59" w:hanging="23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device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itself.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cypher 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stored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Absolute efforts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prevent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data-leak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eaves-dropping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 un-authorised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personnel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government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bodies.Moreover,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deleted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30 days,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mandatory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before 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user.</w:t>
      </w:r>
    </w:p>
    <w:p w14:paraId="15F97E67" w14:textId="77777777" w:rsidR="009A4B06" w:rsidRDefault="002B5DEB">
      <w:pPr>
        <w:spacing w:before="21" w:line="249" w:lineRule="auto"/>
        <w:ind w:left="1541" w:right="59" w:hanging="237"/>
        <w:jc w:val="both"/>
        <w:rPr>
          <w:sz w:val="24"/>
          <w:szCs w:val="24"/>
        </w:rPr>
        <w:sectPr w:rsidR="009A4B06">
          <w:pgSz w:w="11920" w:h="16840"/>
          <w:pgMar w:top="1560" w:right="1600" w:bottom="280" w:left="1600" w:header="720" w:footer="720" w:gutter="0"/>
          <w:cols w:space="720"/>
        </w:sectPr>
      </w:pP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Privacy: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 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apps.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However,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accessed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 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permission.</w:t>
      </w:r>
    </w:p>
    <w:p w14:paraId="1F72F629" w14:textId="77777777" w:rsidR="009A4B06" w:rsidRDefault="009A4B06">
      <w:pPr>
        <w:spacing w:before="4" w:line="180" w:lineRule="exact"/>
        <w:rPr>
          <w:sz w:val="19"/>
          <w:szCs w:val="19"/>
        </w:rPr>
      </w:pPr>
    </w:p>
    <w:p w14:paraId="185A33FA" w14:textId="77777777" w:rsidR="009A4B06" w:rsidRDefault="009A4B06">
      <w:pPr>
        <w:spacing w:line="200" w:lineRule="exact"/>
      </w:pPr>
    </w:p>
    <w:p w14:paraId="5788B052" w14:textId="77777777" w:rsidR="009A4B06" w:rsidRDefault="002B5DEB">
      <w:pPr>
        <w:spacing w:before="8" w:line="271" w:lineRule="auto"/>
        <w:ind w:left="414" w:right="1770" w:hanging="314"/>
        <w:rPr>
          <w:sz w:val="26"/>
          <w:szCs w:val="26"/>
        </w:rPr>
      </w:pPr>
      <w:r>
        <w:rPr>
          <w:w w:val="99"/>
          <w:sz w:val="26"/>
          <w:szCs w:val="26"/>
        </w:rPr>
        <w:t>5.</w:t>
      </w:r>
      <w:r>
        <w:rPr>
          <w:sz w:val="26"/>
          <w:szCs w:val="26"/>
        </w:rPr>
        <w:t xml:space="preserve">  </w:t>
      </w:r>
      <w:r>
        <w:rPr>
          <w:w w:val="99"/>
          <w:sz w:val="26"/>
          <w:szCs w:val="26"/>
        </w:rPr>
        <w:t>In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two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protocols,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server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is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required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exposure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verification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 infection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declaration.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Imagine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you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are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owner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(administrator)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of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 server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be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able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observe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all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communications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with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your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server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any time.</w:t>
      </w:r>
      <w:r>
        <w:rPr>
          <w:sz w:val="26"/>
          <w:szCs w:val="26"/>
        </w:rPr>
        <w:t xml:space="preserve">  </w:t>
      </w:r>
      <w:r>
        <w:rPr>
          <w:w w:val="99"/>
          <w:sz w:val="26"/>
          <w:szCs w:val="26"/>
        </w:rPr>
        <w:t>Imagine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you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are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telecom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operator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be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able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observe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all communications,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you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are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also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able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localize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cell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phone</w:t>
      </w:r>
    </w:p>
    <w:p w14:paraId="31E123F7" w14:textId="77777777" w:rsidR="009A4B06" w:rsidRDefault="009A4B06">
      <w:pPr>
        <w:spacing w:before="3" w:line="120" w:lineRule="exact"/>
        <w:rPr>
          <w:sz w:val="12"/>
          <w:szCs w:val="12"/>
        </w:rPr>
      </w:pPr>
    </w:p>
    <w:p w14:paraId="252D7CF8" w14:textId="77777777" w:rsidR="009A4B06" w:rsidRDefault="002B5DEB">
      <w:pPr>
        <w:spacing w:line="249" w:lineRule="auto"/>
        <w:ind w:left="570" w:right="2127" w:hanging="469"/>
        <w:rPr>
          <w:sz w:val="24"/>
          <w:szCs w:val="24"/>
        </w:rPr>
      </w:pPr>
      <w:r>
        <w:rPr>
          <w:w w:val="99"/>
          <w:sz w:val="24"/>
          <w:szCs w:val="24"/>
        </w:rPr>
        <w:t>5.1.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situations,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exploited,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attacker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protocols’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properties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respected</w:t>
      </w:r>
    </w:p>
    <w:p w14:paraId="5D1FFF72" w14:textId="77777777" w:rsidR="009A4B06" w:rsidRDefault="009A4B06">
      <w:pPr>
        <w:spacing w:before="10" w:line="100" w:lineRule="exact"/>
        <w:rPr>
          <w:sz w:val="11"/>
          <w:szCs w:val="11"/>
        </w:rPr>
      </w:pPr>
    </w:p>
    <w:p w14:paraId="2F97B1F3" w14:textId="77777777" w:rsidR="009A4B06" w:rsidRDefault="002B5DEB">
      <w:pPr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decentralized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prevents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Covid-</w:t>
      </w:r>
    </w:p>
    <w:p w14:paraId="69928294" w14:textId="77777777" w:rsidR="009A4B06" w:rsidRDefault="002B5DEB">
      <w:pPr>
        <w:spacing w:before="11" w:line="249" w:lineRule="auto"/>
        <w:ind w:left="821" w:right="16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19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postive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patients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during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contagious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period.In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keys 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genenerated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keys,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enables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linking 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indentifier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facilitates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en- ables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further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movements.</w:t>
      </w:r>
    </w:p>
    <w:p w14:paraId="34A856A9" w14:textId="77777777" w:rsidR="009A4B06" w:rsidRDefault="002B5DEB">
      <w:pPr>
        <w:spacing w:line="249" w:lineRule="auto"/>
        <w:ind w:left="821" w:right="16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 privacy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limitation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exploited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list.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cen- 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Covid-19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well,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EphIDs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cannot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pin-point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However,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eaves-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dropping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dummy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traffic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bypassing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used.</w:t>
      </w:r>
    </w:p>
    <w:p w14:paraId="391164A4" w14:textId="77777777" w:rsidR="009A4B06" w:rsidRDefault="002B5DEB">
      <w:pPr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collection: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Bluetooth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reveal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family,community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information.</w:t>
      </w:r>
    </w:p>
    <w:p w14:paraId="6B4EB9D9" w14:textId="77777777" w:rsidR="009A4B06" w:rsidRDefault="002B5DEB">
      <w:pPr>
        <w:spacing w:before="11"/>
        <w:ind w:left="620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alerts: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trigger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alert</w:t>
      </w:r>
    </w:p>
    <w:p w14:paraId="463CA49B" w14:textId="77777777" w:rsidR="009A4B06" w:rsidRDefault="002B5DEB">
      <w:pPr>
        <w:spacing w:before="11" w:line="249" w:lineRule="auto"/>
        <w:ind w:left="821" w:right="1659" w:hanging="20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Identification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protection: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Covid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19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patient’s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,thereby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at-risk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 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hidden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proximity-tracing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system.</w:t>
      </w:r>
    </w:p>
    <w:p w14:paraId="1F83A201" w14:textId="77777777" w:rsidR="009A4B06" w:rsidRDefault="009A4B06">
      <w:pPr>
        <w:spacing w:before="13" w:line="260" w:lineRule="exact"/>
        <w:rPr>
          <w:sz w:val="26"/>
          <w:szCs w:val="26"/>
        </w:rPr>
      </w:pPr>
    </w:p>
    <w:p w14:paraId="17EAD616" w14:textId="77777777" w:rsidR="009A4B06" w:rsidRDefault="002B5DEB">
      <w:pPr>
        <w:ind w:left="101" w:right="8962"/>
        <w:jc w:val="both"/>
        <w:rPr>
          <w:sz w:val="26"/>
          <w:szCs w:val="26"/>
        </w:rPr>
      </w:pPr>
      <w:r>
        <w:rPr>
          <w:w w:val="99"/>
          <w:sz w:val="26"/>
          <w:szCs w:val="26"/>
        </w:rPr>
        <w:t>References</w:t>
      </w:r>
    </w:p>
    <w:p w14:paraId="2723B5AD" w14:textId="77777777" w:rsidR="009A4B06" w:rsidRDefault="009A4B06">
      <w:pPr>
        <w:spacing w:before="6" w:line="120" w:lineRule="exact"/>
        <w:rPr>
          <w:sz w:val="12"/>
          <w:szCs w:val="12"/>
        </w:rPr>
      </w:pPr>
    </w:p>
    <w:p w14:paraId="1FFD83B8" w14:textId="77777777" w:rsidR="009A4B06" w:rsidRDefault="002B5DEB">
      <w:pPr>
        <w:ind w:left="101" w:right="1653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[1]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https://en.wikipedia.org/wiki/Decentralized</w:t>
      </w:r>
      <w:r>
        <w:rPr>
          <w:w w:val="99"/>
          <w:position w:val="-4"/>
          <w:sz w:val="16"/>
          <w:szCs w:val="16"/>
        </w:rPr>
        <w:t>P</w:t>
      </w:r>
      <w:r>
        <w:rPr>
          <w:position w:val="-4"/>
          <w:sz w:val="16"/>
          <w:szCs w:val="16"/>
        </w:rPr>
        <w:t xml:space="preserve"> </w:t>
      </w:r>
      <w:r>
        <w:rPr>
          <w:w w:val="99"/>
          <w:sz w:val="24"/>
          <w:szCs w:val="24"/>
        </w:rPr>
        <w:t>rivacy</w:t>
      </w:r>
      <w:r>
        <w:rPr>
          <w:sz w:val="24"/>
          <w:szCs w:val="24"/>
        </w:rPr>
        <w:t xml:space="preserve">                </w:t>
      </w:r>
      <w:r>
        <w:rPr>
          <w:w w:val="99"/>
          <w:sz w:val="24"/>
          <w:szCs w:val="24"/>
        </w:rPr>
        <w:t>−</w:t>
      </w:r>
    </w:p>
    <w:p w14:paraId="5BB2E376" w14:textId="77777777" w:rsidR="009A4B06" w:rsidRDefault="002B5DEB">
      <w:pPr>
        <w:spacing w:line="280" w:lineRule="exact"/>
        <w:ind w:left="497"/>
        <w:rPr>
          <w:sz w:val="24"/>
          <w:szCs w:val="24"/>
        </w:rPr>
      </w:pPr>
      <w:r>
        <w:rPr>
          <w:w w:val="99"/>
          <w:position w:val="2"/>
          <w:sz w:val="24"/>
          <w:szCs w:val="24"/>
        </w:rPr>
        <w:t>P</w:t>
      </w:r>
      <w:r>
        <w:rPr>
          <w:position w:val="2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reserving</w:t>
      </w:r>
      <w:r>
        <w:rPr>
          <w:w w:val="99"/>
          <w:position w:val="-2"/>
          <w:sz w:val="16"/>
          <w:szCs w:val="16"/>
        </w:rPr>
        <w:t>P</w:t>
      </w:r>
      <w:r>
        <w:rPr>
          <w:position w:val="-2"/>
          <w:sz w:val="16"/>
          <w:szCs w:val="16"/>
        </w:rPr>
        <w:t xml:space="preserve"> </w:t>
      </w:r>
      <w:r>
        <w:rPr>
          <w:w w:val="99"/>
          <w:position w:val="2"/>
          <w:sz w:val="24"/>
          <w:szCs w:val="24"/>
        </w:rPr>
        <w:t>roximity</w:t>
      </w:r>
      <w:r>
        <w:rPr>
          <w:w w:val="99"/>
          <w:position w:val="-2"/>
          <w:sz w:val="16"/>
          <w:szCs w:val="16"/>
        </w:rPr>
        <w:t>T</w:t>
      </w:r>
      <w:r>
        <w:rPr>
          <w:position w:val="-2"/>
          <w:sz w:val="16"/>
          <w:szCs w:val="16"/>
        </w:rPr>
        <w:t xml:space="preserve"> </w:t>
      </w:r>
      <w:r>
        <w:rPr>
          <w:w w:val="99"/>
          <w:position w:val="2"/>
          <w:sz w:val="24"/>
          <w:szCs w:val="24"/>
        </w:rPr>
        <w:t>racing.</w:t>
      </w:r>
    </w:p>
    <w:p w14:paraId="78CD19DA" w14:textId="77777777" w:rsidR="009A4B06" w:rsidRDefault="002B5DEB">
      <w:pPr>
        <w:spacing w:line="260" w:lineRule="exact"/>
        <w:ind w:left="101" w:right="1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[2]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https://searchnetworking.techtarget.com/answer/What-is-open-and-clos</w:t>
      </w:r>
    </w:p>
    <w:p w14:paraId="6F65C74A" w14:textId="77777777" w:rsidR="009A4B06" w:rsidRDefault="002B5DEB">
      <w:pPr>
        <w:spacing w:before="11" w:line="249" w:lineRule="auto"/>
        <w:ind w:left="101" w:right="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[3]</w:t>
      </w:r>
      <w:r>
        <w:rPr>
          <w:sz w:val="24"/>
          <w:szCs w:val="24"/>
        </w:rPr>
        <w:t xml:space="preserve">  </w:t>
      </w:r>
      <w:hyperlink r:id="rId7">
        <w:r>
          <w:rPr>
            <w:w w:val="99"/>
            <w:sz w:val="24"/>
            <w:szCs w:val="24"/>
          </w:rPr>
          <w:t>https://www.chainbits.com/cryptocurrency-terms/decentralized-protoco [4]</w:t>
        </w:r>
        <w:r>
          <w:rPr>
            <w:sz w:val="24"/>
            <w:szCs w:val="24"/>
          </w:rPr>
          <w:t xml:space="preserve">  </w:t>
        </w:r>
      </w:hyperlink>
      <w:hyperlink r:id="rId8">
        <w:r>
          <w:rPr>
            <w:w w:val="99"/>
            <w:sz w:val="24"/>
            <w:szCs w:val="24"/>
          </w:rPr>
          <w:t>https://www.inria.fr/sites/default/files/2020-04/ROBERT-infography-E [5]</w:t>
        </w:r>
        <w:r>
          <w:rPr>
            <w:sz w:val="24"/>
            <w:szCs w:val="24"/>
          </w:rPr>
          <w:t xml:space="preserve">  </w:t>
        </w:r>
        <w:r>
          <w:rPr>
            <w:w w:val="99"/>
            <w:sz w:val="24"/>
            <w:szCs w:val="24"/>
          </w:rPr>
          <w:t>https://en.wikipedia.</w:t>
        </w:r>
        <w:r>
          <w:rPr>
            <w:w w:val="99"/>
            <w:sz w:val="24"/>
            <w:szCs w:val="24"/>
          </w:rPr>
          <w:t>org/wiki/Communication</w:t>
        </w:r>
        <w:r>
          <w:rPr>
            <w:w w:val="99"/>
            <w:position w:val="-4"/>
            <w:sz w:val="16"/>
            <w:szCs w:val="16"/>
          </w:rPr>
          <w:t>p</w:t>
        </w:r>
        <w:r>
          <w:rPr>
            <w:w w:val="99"/>
            <w:sz w:val="24"/>
            <w:szCs w:val="24"/>
          </w:rPr>
          <w:t>rotocol</w:t>
        </w:r>
      </w:hyperlink>
    </w:p>
    <w:p w14:paraId="2E9B4EE8" w14:textId="77777777" w:rsidR="009A4B06" w:rsidRDefault="002B5DEB">
      <w:pPr>
        <w:spacing w:line="240" w:lineRule="exact"/>
        <w:ind w:left="101" w:right="1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[6]</w:t>
      </w:r>
      <w:r>
        <w:rPr>
          <w:sz w:val="24"/>
          <w:szCs w:val="24"/>
        </w:rPr>
        <w:t xml:space="preserve">  </w:t>
      </w:r>
      <w:hyperlink r:id="rId9">
        <w:r>
          <w:rPr>
            <w:w w:val="99"/>
            <w:sz w:val="24"/>
            <w:szCs w:val="24"/>
          </w:rPr>
          <w:t>https://www.cdc.gov/coronavirus/2019-ncov/symptoms-testing/symptoms.</w:t>
        </w:r>
      </w:hyperlink>
    </w:p>
    <w:sectPr w:rsidR="009A4B06">
      <w:pgSz w:w="11920" w:h="16840"/>
      <w:pgMar w:top="1560" w:right="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3497"/>
    <w:multiLevelType w:val="multilevel"/>
    <w:tmpl w:val="700840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06"/>
    <w:rsid w:val="002B5DEB"/>
    <w:rsid w:val="009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0C01A7"/>
  <w15:docId w15:val="{95975BCF-E171-4A1E-A7FA-6343BD26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ria.fr/sites/default/files/2020-04/ROBERT-infography-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inbits.com/cryptocurrency-terms/decentralized-proto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dc.gov/coronavirus/2019-ncov/symptoms-testing/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4095</Words>
  <Characters>23345</Characters>
  <Application>Microsoft Office Word</Application>
  <DocSecurity>0</DocSecurity>
  <Lines>194</Lines>
  <Paragraphs>54</Paragraphs>
  <ScaleCrop>false</ScaleCrop>
  <Company/>
  <LinksUpToDate>false</LinksUpToDate>
  <CharactersWithSpaces>27386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Aninda</cp:lastModifiedBy>
  <cp:revision>2</cp:revision>
  <dcterms:created xsi:type="dcterms:W3CDTF">2021-01-13T13:35:00Z</dcterms:created>
  <dcterms:modified xsi:type="dcterms:W3CDTF">2021-01-13T13:36:00Z</dcterms:modified>
</cp:coreProperties>
</file>